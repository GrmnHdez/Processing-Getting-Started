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CD55" w14:textId="77777777" w:rsidR="00AF02D8" w:rsidRPr="00092649" w:rsidRDefault="00AF02D8">
      <w:pPr>
        <w:rPr>
          <w:rFonts w:ascii="Gill Sans" w:hAnsi="Gill Sans" w:cs="Gill Sans"/>
          <w:b/>
        </w:rPr>
      </w:pPr>
    </w:p>
    <w:p w14:paraId="60390706" w14:textId="77777777" w:rsidR="00AF02D8" w:rsidRPr="00092649" w:rsidRDefault="006838B8">
      <w:pPr>
        <w:rPr>
          <w:rFonts w:ascii="Gill Sans" w:hAnsi="Gill Sans" w:cs="Gill Sans"/>
          <w:b/>
        </w:rPr>
      </w:pPr>
      <w:r w:rsidRPr="00092649">
        <w:rPr>
          <w:rFonts w:ascii="Gill Sans" w:hAnsi="Gill Sans" w:cs="Gill Sans"/>
          <w:b/>
          <w:noProof/>
          <w:lang w:val="es-ES"/>
        </w:rPr>
        <w:drawing>
          <wp:inline distT="0" distB="0" distL="0" distR="0" wp14:anchorId="6DC7969D" wp14:editId="1CE9E818">
            <wp:extent cx="5613400" cy="5638800"/>
            <wp:effectExtent l="0" t="0" r="0" b="0"/>
            <wp:docPr id="1" name="Imagen 1" descr="Macintosh HD:Users:johnny:Desktop:imagen portada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ny:Desktop:imagen portada process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5638800"/>
                    </a:xfrm>
                    <a:prstGeom prst="rect">
                      <a:avLst/>
                    </a:prstGeom>
                    <a:noFill/>
                    <a:ln>
                      <a:noFill/>
                    </a:ln>
                  </pic:spPr>
                </pic:pic>
              </a:graphicData>
            </a:graphic>
          </wp:inline>
        </w:drawing>
      </w:r>
    </w:p>
    <w:p w14:paraId="06CF6685" w14:textId="77777777" w:rsidR="00AF02D8" w:rsidRPr="00092649" w:rsidRDefault="00AF02D8">
      <w:pPr>
        <w:rPr>
          <w:rFonts w:ascii="Gill Sans" w:hAnsi="Gill Sans" w:cs="Gill Sans"/>
          <w:b/>
        </w:rPr>
      </w:pPr>
    </w:p>
    <w:p w14:paraId="5D9CC106" w14:textId="77777777" w:rsidR="00AF02D8" w:rsidRPr="00092649" w:rsidRDefault="00AF02D8">
      <w:pPr>
        <w:rPr>
          <w:rFonts w:ascii="Gill Sans" w:hAnsi="Gill Sans" w:cs="Gill Sans"/>
          <w:b/>
        </w:rPr>
      </w:pPr>
    </w:p>
    <w:p w14:paraId="61A5F2AC" w14:textId="77777777" w:rsidR="00AF02D8" w:rsidRPr="00092649" w:rsidRDefault="00AF02D8">
      <w:pPr>
        <w:rPr>
          <w:rFonts w:ascii="Gill Sans" w:hAnsi="Gill Sans" w:cs="Gill Sans"/>
          <w:b/>
        </w:rPr>
      </w:pPr>
    </w:p>
    <w:p w14:paraId="365B951D" w14:textId="77777777" w:rsidR="00AF02D8" w:rsidRPr="00092649" w:rsidRDefault="00AF02D8">
      <w:pPr>
        <w:rPr>
          <w:rFonts w:ascii="Gill Sans" w:hAnsi="Gill Sans" w:cs="Gill Sans"/>
          <w:b/>
        </w:rPr>
      </w:pPr>
    </w:p>
    <w:p w14:paraId="72745133" w14:textId="77777777" w:rsidR="00AF02D8" w:rsidRPr="00092649" w:rsidRDefault="00AF02D8">
      <w:pPr>
        <w:rPr>
          <w:rFonts w:ascii="Gill Sans" w:hAnsi="Gill Sans" w:cs="Gill Sans"/>
          <w:b/>
        </w:rPr>
      </w:pPr>
    </w:p>
    <w:p w14:paraId="735BFF4B" w14:textId="77777777" w:rsidR="00AF02D8" w:rsidRPr="00092649" w:rsidRDefault="00AF02D8">
      <w:pPr>
        <w:rPr>
          <w:rFonts w:ascii="Gill Sans" w:hAnsi="Gill Sans" w:cs="Gill Sans"/>
          <w:b/>
        </w:rPr>
      </w:pPr>
    </w:p>
    <w:p w14:paraId="2B5DE47F" w14:textId="77777777" w:rsidR="00AF02D8" w:rsidRPr="00092649" w:rsidRDefault="00AF02D8">
      <w:pPr>
        <w:rPr>
          <w:rFonts w:ascii="Gill Sans" w:hAnsi="Gill Sans" w:cs="Gill Sans"/>
          <w:b/>
        </w:rPr>
      </w:pPr>
    </w:p>
    <w:p w14:paraId="4C13A68A" w14:textId="77777777" w:rsidR="006838B8" w:rsidRPr="00092649" w:rsidRDefault="006838B8">
      <w:pPr>
        <w:rPr>
          <w:rFonts w:ascii="Gill Sans" w:hAnsi="Gill Sans" w:cs="Gill Sans"/>
          <w:b/>
        </w:rPr>
      </w:pPr>
    </w:p>
    <w:p w14:paraId="28E8E423" w14:textId="77777777" w:rsidR="006838B8" w:rsidRPr="00092649" w:rsidRDefault="006838B8">
      <w:pPr>
        <w:rPr>
          <w:rFonts w:ascii="Gill Sans" w:hAnsi="Gill Sans" w:cs="Gill Sans"/>
          <w:b/>
        </w:rPr>
      </w:pPr>
    </w:p>
    <w:p w14:paraId="0984CAB1" w14:textId="77777777" w:rsidR="006838B8" w:rsidRPr="00092649" w:rsidRDefault="006838B8">
      <w:pPr>
        <w:rPr>
          <w:rFonts w:ascii="Gill Sans" w:hAnsi="Gill Sans" w:cs="Gill Sans"/>
          <w:b/>
        </w:rPr>
      </w:pPr>
    </w:p>
    <w:p w14:paraId="46608FB7" w14:textId="77777777" w:rsidR="006838B8" w:rsidRPr="00092649" w:rsidRDefault="006838B8">
      <w:pPr>
        <w:rPr>
          <w:rFonts w:ascii="Gill Sans" w:hAnsi="Gill Sans" w:cs="Gill Sans"/>
          <w:b/>
        </w:rPr>
      </w:pPr>
    </w:p>
    <w:p w14:paraId="017627CA" w14:textId="77777777" w:rsidR="006838B8" w:rsidRPr="00092649" w:rsidRDefault="006838B8">
      <w:pPr>
        <w:rPr>
          <w:rFonts w:ascii="Gill Sans" w:hAnsi="Gill Sans" w:cs="Gill Sans"/>
          <w:b/>
        </w:rPr>
      </w:pPr>
    </w:p>
    <w:p w14:paraId="2CE12EBA" w14:textId="77777777" w:rsidR="00AF02D8" w:rsidRPr="00092649" w:rsidRDefault="00AF02D8">
      <w:pPr>
        <w:rPr>
          <w:rFonts w:ascii="Gill Sans" w:hAnsi="Gill Sans" w:cs="Gill Sans"/>
          <w:b/>
        </w:rPr>
      </w:pPr>
    </w:p>
    <w:p w14:paraId="55CA4DD7" w14:textId="77777777" w:rsidR="00822C7C" w:rsidRPr="00092649" w:rsidRDefault="006838B8">
      <w:pPr>
        <w:rPr>
          <w:rFonts w:ascii="Book Antiqua" w:hAnsi="Book Antiqua" w:cs="Arial"/>
          <w:sz w:val="32"/>
          <w:szCs w:val="32"/>
        </w:rPr>
      </w:pPr>
      <w:r w:rsidRPr="00092649">
        <w:rPr>
          <w:rFonts w:ascii="Book Antiqua" w:hAnsi="Book Antiqua" w:cs="Arial"/>
          <w:sz w:val="32"/>
          <w:szCs w:val="32"/>
        </w:rPr>
        <w:lastRenderedPageBreak/>
        <w:t>PROCESSING – ¿ CÓMO EMPEZAR ¡ ?</w:t>
      </w:r>
    </w:p>
    <w:p w14:paraId="4D192641" w14:textId="77777777" w:rsidR="006838B8" w:rsidRPr="00092649" w:rsidRDefault="006838B8">
      <w:pPr>
        <w:rPr>
          <w:rFonts w:ascii="Book Antiqua" w:hAnsi="Book Antiqua" w:cs="Arial"/>
          <w:sz w:val="32"/>
          <w:szCs w:val="32"/>
        </w:rPr>
      </w:pPr>
    </w:p>
    <w:p w14:paraId="58DD7868" w14:textId="77777777" w:rsidR="006838B8" w:rsidRPr="00CE6BC8" w:rsidRDefault="006838B8">
      <w:pPr>
        <w:rPr>
          <w:rFonts w:ascii="Book Antiqua" w:hAnsi="Book Antiqua" w:cs="Arial"/>
          <w:b/>
        </w:rPr>
      </w:pPr>
      <w:r w:rsidRPr="00CE6BC8">
        <w:rPr>
          <w:rFonts w:ascii="Book Antiqua" w:hAnsi="Book Antiqua" w:cs="Arial"/>
          <w:b/>
        </w:rPr>
        <w:t>Índice</w:t>
      </w:r>
    </w:p>
    <w:p w14:paraId="43612418" w14:textId="77777777" w:rsidR="006838B8" w:rsidRPr="00CE6BC8" w:rsidRDefault="006838B8">
      <w:pPr>
        <w:rPr>
          <w:rFonts w:ascii="Book Antiqua" w:hAnsi="Book Antiqua" w:cs="Arial"/>
          <w:b/>
        </w:rPr>
      </w:pPr>
    </w:p>
    <w:p w14:paraId="00B27F4B" w14:textId="77777777" w:rsidR="00092649" w:rsidRPr="00CE6BC8" w:rsidRDefault="00092649" w:rsidP="00092649">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1: Hola.</w:t>
      </w:r>
    </w:p>
    <w:p w14:paraId="5ACA1A2A" w14:textId="77777777" w:rsidR="00092649" w:rsidRPr="00CE6BC8" w:rsidRDefault="00092649" w:rsidP="00092649">
      <w:pPr>
        <w:pStyle w:val="Prrafodelista"/>
        <w:widowControl w:val="0"/>
        <w:numPr>
          <w:ilvl w:val="0"/>
          <w:numId w:val="9"/>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Breve introducción a los pioneros de los gráficos por computador.</w:t>
      </w:r>
    </w:p>
    <w:p w14:paraId="165AA6C3" w14:textId="77777777" w:rsidR="00092649" w:rsidRPr="00CE6BC8" w:rsidRDefault="00092649" w:rsidP="00092649">
      <w:pPr>
        <w:pStyle w:val="Prrafodelista"/>
        <w:widowControl w:val="0"/>
        <w:numPr>
          <w:ilvl w:val="0"/>
          <w:numId w:val="9"/>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010-101110001. ¿ Que es y para que sirve la programación ?</w:t>
      </w:r>
    </w:p>
    <w:p w14:paraId="2EBC3C31" w14:textId="237BB280" w:rsidR="00092649" w:rsidRPr="00CE6BC8" w:rsidRDefault="00092649" w:rsidP="00092649">
      <w:pPr>
        <w:pStyle w:val="Prrafodelista"/>
        <w:widowControl w:val="0"/>
        <w:numPr>
          <w:ilvl w:val="0"/>
          <w:numId w:val="9"/>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Que es Processing</w:t>
      </w:r>
      <w:r w:rsidR="00B455CE" w:rsidRPr="00CE6BC8">
        <w:rPr>
          <w:rFonts w:ascii="Book Antiqua" w:hAnsi="Book Antiqua" w:cs="Arial"/>
          <w:lang w:val="es-ES" w:bidi="th-TH"/>
        </w:rPr>
        <w:t>.</w:t>
      </w:r>
      <w:r w:rsidRPr="00CE6BC8">
        <w:rPr>
          <w:rFonts w:ascii="Book Antiqua" w:hAnsi="Book Antiqua" w:cs="Arial"/>
          <w:lang w:val="es-ES" w:bidi="th-TH"/>
        </w:rPr>
        <w:t xml:space="preserve"> </w:t>
      </w:r>
    </w:p>
    <w:p w14:paraId="065DE3DE" w14:textId="77777777" w:rsidR="00092649" w:rsidRPr="00CE6BC8" w:rsidRDefault="00092649" w:rsidP="00092649">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2: Empezando con el código</w:t>
      </w:r>
      <w:r w:rsidR="00196354" w:rsidRPr="00CE6BC8">
        <w:rPr>
          <w:rFonts w:ascii="Book Antiqua" w:hAnsi="Book Antiqua" w:cs="Arial"/>
          <w:b/>
          <w:lang w:val="es-ES" w:bidi="th-TH"/>
        </w:rPr>
        <w:t>.</w:t>
      </w:r>
    </w:p>
    <w:p w14:paraId="5AFB7ABD" w14:textId="77777777" w:rsidR="00092649" w:rsidRPr="00CE6BC8" w:rsidRDefault="00092649" w:rsidP="00092649">
      <w:pPr>
        <w:pStyle w:val="Prrafodelista"/>
        <w:widowControl w:val="0"/>
        <w:numPr>
          <w:ilvl w:val="0"/>
          <w:numId w:val="10"/>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El ambiente de desarrollo Processing o IDE</w:t>
      </w:r>
    </w:p>
    <w:p w14:paraId="7CA07C3F" w14:textId="77777777" w:rsidR="00092649" w:rsidRPr="00CE6BC8" w:rsidRDefault="00092649" w:rsidP="00092649">
      <w:pPr>
        <w:pStyle w:val="Prrafodelista"/>
        <w:widowControl w:val="0"/>
        <w:numPr>
          <w:ilvl w:val="0"/>
          <w:numId w:val="10"/>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Nuestro primer programa: Dibujando un circulo.</w:t>
      </w:r>
    </w:p>
    <w:p w14:paraId="33CB8A0D" w14:textId="77777777" w:rsidR="00092649" w:rsidRPr="00CE6BC8" w:rsidRDefault="00196354" w:rsidP="00092649">
      <w:pPr>
        <w:pStyle w:val="Prrafodelista"/>
        <w:widowControl w:val="0"/>
        <w:numPr>
          <w:ilvl w:val="0"/>
          <w:numId w:val="10"/>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Exportando/compartiendo.</w:t>
      </w:r>
    </w:p>
    <w:p w14:paraId="227BF6A8" w14:textId="77777777" w:rsidR="00196354" w:rsidRPr="00CE6BC8" w:rsidRDefault="00196354" w:rsidP="00092649">
      <w:pPr>
        <w:pStyle w:val="Prrafodelista"/>
        <w:widowControl w:val="0"/>
        <w:numPr>
          <w:ilvl w:val="0"/>
          <w:numId w:val="10"/>
        </w:numPr>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Ejemplos y referencia.</w:t>
      </w:r>
    </w:p>
    <w:p w14:paraId="08B24E05" w14:textId="77777777" w:rsidR="00196354" w:rsidRPr="00CE6BC8" w:rsidRDefault="00196354" w:rsidP="00196354">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3: Dibujo.</w:t>
      </w:r>
    </w:p>
    <w:p w14:paraId="3B67D821" w14:textId="77777777" w:rsidR="00196354" w:rsidRPr="00CE6BC8" w:rsidRDefault="00196354" w:rsidP="00196354">
      <w:pPr>
        <w:pStyle w:val="Prrafodelista"/>
        <w:widowControl w:val="0"/>
        <w:numPr>
          <w:ilvl w:val="0"/>
          <w:numId w:val="11"/>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Formas básicas.</w:t>
      </w:r>
    </w:p>
    <w:p w14:paraId="19DB3A50" w14:textId="77777777" w:rsidR="00196354" w:rsidRPr="00CE6BC8" w:rsidRDefault="00196354" w:rsidP="00196354">
      <w:pPr>
        <w:pStyle w:val="Prrafodelista"/>
        <w:widowControl w:val="0"/>
        <w:numPr>
          <w:ilvl w:val="0"/>
          <w:numId w:val="11"/>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Orden de los dibujos.</w:t>
      </w:r>
    </w:p>
    <w:p w14:paraId="0A58DE1E" w14:textId="77777777" w:rsidR="00196354" w:rsidRPr="00CE6BC8" w:rsidRDefault="00196354" w:rsidP="00196354">
      <w:pPr>
        <w:pStyle w:val="Prrafodelista"/>
        <w:widowControl w:val="0"/>
        <w:numPr>
          <w:ilvl w:val="0"/>
          <w:numId w:val="11"/>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Propiedades de las formas.</w:t>
      </w:r>
    </w:p>
    <w:p w14:paraId="0E4DCA37" w14:textId="77777777" w:rsidR="00196354" w:rsidRPr="00CE6BC8" w:rsidRDefault="00196354" w:rsidP="00196354">
      <w:pPr>
        <w:pStyle w:val="Prrafodelista"/>
        <w:widowControl w:val="0"/>
        <w:numPr>
          <w:ilvl w:val="0"/>
          <w:numId w:val="11"/>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Color.</w:t>
      </w:r>
    </w:p>
    <w:p w14:paraId="595364FD" w14:textId="77777777" w:rsidR="00196354" w:rsidRPr="00CE6BC8" w:rsidRDefault="00196354" w:rsidP="00196354">
      <w:pPr>
        <w:pStyle w:val="Prrafodelista"/>
        <w:widowControl w:val="0"/>
        <w:numPr>
          <w:ilvl w:val="0"/>
          <w:numId w:val="11"/>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Formas personalizadas.</w:t>
      </w:r>
    </w:p>
    <w:p w14:paraId="6F5622E9" w14:textId="77777777" w:rsidR="00196354" w:rsidRPr="00CE6BC8" w:rsidRDefault="00196354" w:rsidP="00196354">
      <w:pPr>
        <w:pStyle w:val="Prrafodelista"/>
        <w:widowControl w:val="0"/>
        <w:numPr>
          <w:ilvl w:val="0"/>
          <w:numId w:val="11"/>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Comentarios.</w:t>
      </w:r>
    </w:p>
    <w:p w14:paraId="56863F27" w14:textId="77777777" w:rsidR="00196354" w:rsidRPr="00CE6BC8" w:rsidRDefault="00196354" w:rsidP="00196354">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4: Variables.</w:t>
      </w:r>
    </w:p>
    <w:p w14:paraId="77319468" w14:textId="77777777" w:rsidR="00196354" w:rsidRPr="00CE6BC8" w:rsidRDefault="00196354" w:rsidP="00196354">
      <w:pPr>
        <w:pStyle w:val="Prrafodelista"/>
        <w:widowControl w:val="0"/>
        <w:numPr>
          <w:ilvl w:val="0"/>
          <w:numId w:val="12"/>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Haciendo variables.</w:t>
      </w:r>
    </w:p>
    <w:p w14:paraId="4417406F" w14:textId="77777777" w:rsidR="00196354" w:rsidRPr="00CE6BC8" w:rsidRDefault="00196354" w:rsidP="00196354">
      <w:pPr>
        <w:pStyle w:val="Prrafodelista"/>
        <w:widowControl w:val="0"/>
        <w:numPr>
          <w:ilvl w:val="0"/>
          <w:numId w:val="12"/>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Las variables (constantes) de Processing</w:t>
      </w:r>
    </w:p>
    <w:p w14:paraId="4B0FB678" w14:textId="77777777" w:rsidR="00196354" w:rsidRPr="00CE6BC8" w:rsidRDefault="00196354" w:rsidP="00196354">
      <w:pPr>
        <w:pStyle w:val="Prrafodelista"/>
        <w:widowControl w:val="0"/>
        <w:numPr>
          <w:ilvl w:val="0"/>
          <w:numId w:val="12"/>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Un poco de Matemáticas</w:t>
      </w:r>
    </w:p>
    <w:p w14:paraId="34D7F2C2" w14:textId="77777777" w:rsidR="00196354" w:rsidRPr="00CE6BC8" w:rsidRDefault="00196354" w:rsidP="00196354">
      <w:pPr>
        <w:pStyle w:val="Prrafodelista"/>
        <w:widowControl w:val="0"/>
        <w:numPr>
          <w:ilvl w:val="0"/>
          <w:numId w:val="12"/>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Repetición</w:t>
      </w:r>
    </w:p>
    <w:p w14:paraId="5B88DC29" w14:textId="77777777" w:rsidR="00196354" w:rsidRPr="00CE6BC8" w:rsidRDefault="00196354" w:rsidP="00196354">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5: Respuesta</w:t>
      </w:r>
    </w:p>
    <w:p w14:paraId="2C72E903" w14:textId="77777777" w:rsidR="00196354" w:rsidRPr="00CE6BC8" w:rsidRDefault="00196354" w:rsidP="00196354">
      <w:pPr>
        <w:pStyle w:val="Prrafodelista"/>
        <w:widowControl w:val="0"/>
        <w:numPr>
          <w:ilvl w:val="0"/>
          <w:numId w:val="13"/>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Seguir</w:t>
      </w:r>
    </w:p>
    <w:p w14:paraId="4F61E2F1" w14:textId="77777777" w:rsidR="00196354" w:rsidRPr="00CE6BC8" w:rsidRDefault="00196354" w:rsidP="00196354">
      <w:pPr>
        <w:pStyle w:val="Prrafodelista"/>
        <w:widowControl w:val="0"/>
        <w:numPr>
          <w:ilvl w:val="0"/>
          <w:numId w:val="13"/>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Mapear</w:t>
      </w:r>
    </w:p>
    <w:p w14:paraId="794C22FF" w14:textId="77777777" w:rsidR="00196354" w:rsidRPr="00CE6BC8" w:rsidRDefault="00196354" w:rsidP="00196354">
      <w:pPr>
        <w:pStyle w:val="Prrafodelista"/>
        <w:widowControl w:val="0"/>
        <w:numPr>
          <w:ilvl w:val="0"/>
          <w:numId w:val="13"/>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Click</w:t>
      </w:r>
    </w:p>
    <w:p w14:paraId="78E77C9B" w14:textId="77777777" w:rsidR="00196354" w:rsidRPr="00CE6BC8" w:rsidRDefault="00196354" w:rsidP="00196354">
      <w:pPr>
        <w:pStyle w:val="Prrafodelista"/>
        <w:widowControl w:val="0"/>
        <w:numPr>
          <w:ilvl w:val="0"/>
          <w:numId w:val="13"/>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Ubicación</w:t>
      </w:r>
    </w:p>
    <w:p w14:paraId="63A43CC5" w14:textId="77777777" w:rsidR="00196354" w:rsidRPr="00CE6BC8" w:rsidRDefault="00196354" w:rsidP="00196354">
      <w:pPr>
        <w:pStyle w:val="Prrafodelista"/>
        <w:widowControl w:val="0"/>
        <w:numPr>
          <w:ilvl w:val="0"/>
          <w:numId w:val="13"/>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Tipo</w:t>
      </w:r>
    </w:p>
    <w:p w14:paraId="2EBC3226" w14:textId="77777777" w:rsidR="00092649" w:rsidRPr="00CE6BC8" w:rsidRDefault="00196354" w:rsidP="00092649">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6: Trabajando con archivos Digitales</w:t>
      </w:r>
    </w:p>
    <w:p w14:paraId="04DCBAD1" w14:textId="77777777" w:rsidR="00196354" w:rsidRPr="00CE6BC8" w:rsidRDefault="00196354" w:rsidP="00196354">
      <w:pPr>
        <w:pStyle w:val="Prrafodelista"/>
        <w:widowControl w:val="0"/>
        <w:numPr>
          <w:ilvl w:val="0"/>
          <w:numId w:val="14"/>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Que es un archivo Digital.</w:t>
      </w:r>
    </w:p>
    <w:p w14:paraId="22F7A3B1" w14:textId="77777777" w:rsidR="00196354" w:rsidRPr="00CE6BC8" w:rsidRDefault="00196354" w:rsidP="00196354">
      <w:pPr>
        <w:pStyle w:val="Prrafodelista"/>
        <w:widowControl w:val="0"/>
        <w:numPr>
          <w:ilvl w:val="0"/>
          <w:numId w:val="14"/>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Continuo y discreto. (JPG vs SVG).</w:t>
      </w:r>
    </w:p>
    <w:p w14:paraId="114F86E2" w14:textId="77777777" w:rsidR="00196354" w:rsidRPr="00CE6BC8" w:rsidRDefault="00196354" w:rsidP="00196354">
      <w:pPr>
        <w:pStyle w:val="Prrafodelista"/>
        <w:widowControl w:val="0"/>
        <w:numPr>
          <w:ilvl w:val="0"/>
          <w:numId w:val="14"/>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Imágenes.</w:t>
      </w:r>
    </w:p>
    <w:p w14:paraId="32F64DD1" w14:textId="77777777" w:rsidR="00196354" w:rsidRPr="00CE6BC8" w:rsidRDefault="00196354" w:rsidP="00196354">
      <w:pPr>
        <w:pStyle w:val="Prrafodelista"/>
        <w:widowControl w:val="0"/>
        <w:numPr>
          <w:ilvl w:val="0"/>
          <w:numId w:val="14"/>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lastRenderedPageBreak/>
        <w:t>Tipografías.</w:t>
      </w:r>
    </w:p>
    <w:p w14:paraId="2E1409DE" w14:textId="77777777" w:rsidR="00196354" w:rsidRPr="00CE6BC8" w:rsidRDefault="00196354" w:rsidP="00196354">
      <w:pPr>
        <w:pStyle w:val="Prrafodelista"/>
        <w:widowControl w:val="0"/>
        <w:numPr>
          <w:ilvl w:val="0"/>
          <w:numId w:val="14"/>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Formas.</w:t>
      </w:r>
    </w:p>
    <w:p w14:paraId="51CB534D" w14:textId="77777777" w:rsidR="00196354" w:rsidRPr="00CE6BC8" w:rsidRDefault="00196354" w:rsidP="00196354">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7: Animación.</w:t>
      </w:r>
    </w:p>
    <w:p w14:paraId="0047A005" w14:textId="77777777" w:rsidR="00196354" w:rsidRPr="00CE6BC8" w:rsidRDefault="00196354" w:rsidP="00196354">
      <w:pPr>
        <w:pStyle w:val="Prrafodelista"/>
        <w:widowControl w:val="0"/>
        <w:numPr>
          <w:ilvl w:val="0"/>
          <w:numId w:val="15"/>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Velocidad y dirección</w:t>
      </w:r>
    </w:p>
    <w:p w14:paraId="56D29AA2" w14:textId="77777777" w:rsidR="00196354" w:rsidRPr="00CE6BC8" w:rsidRDefault="00196354" w:rsidP="00196354">
      <w:pPr>
        <w:pStyle w:val="Prrafodelista"/>
        <w:widowControl w:val="0"/>
        <w:numPr>
          <w:ilvl w:val="0"/>
          <w:numId w:val="15"/>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Interpolación.</w:t>
      </w:r>
    </w:p>
    <w:p w14:paraId="6883293E" w14:textId="77777777" w:rsidR="00196354" w:rsidRPr="00CE6BC8" w:rsidRDefault="00E16BDB" w:rsidP="00196354">
      <w:pPr>
        <w:pStyle w:val="Prrafodelista"/>
        <w:widowControl w:val="0"/>
        <w:numPr>
          <w:ilvl w:val="0"/>
          <w:numId w:val="15"/>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Aleatoriedad</w:t>
      </w:r>
      <w:r w:rsidR="00196354" w:rsidRPr="00CE6BC8">
        <w:rPr>
          <w:rFonts w:ascii="Book Antiqua" w:hAnsi="Book Antiqua" w:cs="Arial"/>
          <w:lang w:val="es-ES" w:bidi="th-TH"/>
        </w:rPr>
        <w:t>.</w:t>
      </w:r>
    </w:p>
    <w:p w14:paraId="0AD2296F" w14:textId="77777777" w:rsidR="00196354" w:rsidRPr="00CE6BC8" w:rsidRDefault="00E16BDB" w:rsidP="00196354">
      <w:pPr>
        <w:pStyle w:val="Prrafodelista"/>
        <w:widowControl w:val="0"/>
        <w:numPr>
          <w:ilvl w:val="0"/>
          <w:numId w:val="15"/>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Temporizadores.</w:t>
      </w:r>
    </w:p>
    <w:p w14:paraId="3B8C4F1B" w14:textId="77777777" w:rsidR="00E16BDB" w:rsidRPr="00CE6BC8" w:rsidRDefault="00E16BDB" w:rsidP="00196354">
      <w:pPr>
        <w:pStyle w:val="Prrafodelista"/>
        <w:widowControl w:val="0"/>
        <w:numPr>
          <w:ilvl w:val="0"/>
          <w:numId w:val="15"/>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Movimientos circulares.</w:t>
      </w:r>
    </w:p>
    <w:p w14:paraId="10C3991A" w14:textId="77777777" w:rsidR="00E16BDB" w:rsidRPr="00CE6BC8" w:rsidRDefault="00E16BDB" w:rsidP="00E16BDB">
      <w:pPr>
        <w:pStyle w:val="Prrafodelista"/>
        <w:widowControl w:val="0"/>
        <w:numPr>
          <w:ilvl w:val="0"/>
          <w:numId w:val="15"/>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Trasladar, rotar y escalar.</w:t>
      </w:r>
    </w:p>
    <w:p w14:paraId="3AD52934" w14:textId="77777777" w:rsidR="00E16BDB" w:rsidRPr="00CE6BC8" w:rsidRDefault="00E16BDB" w:rsidP="00E16BDB">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8: Funciones.</w:t>
      </w:r>
    </w:p>
    <w:p w14:paraId="1E9A708E" w14:textId="77777777" w:rsidR="00E16BDB" w:rsidRPr="00CE6BC8" w:rsidRDefault="00E16BDB" w:rsidP="00E16BDB">
      <w:pPr>
        <w:pStyle w:val="Prrafodelista"/>
        <w:widowControl w:val="0"/>
        <w:numPr>
          <w:ilvl w:val="0"/>
          <w:numId w:val="16"/>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Funciones básicas.</w:t>
      </w:r>
    </w:p>
    <w:p w14:paraId="25DCC810" w14:textId="77777777" w:rsidR="00E16BDB" w:rsidRPr="00CE6BC8" w:rsidRDefault="00E16BDB" w:rsidP="00E16BDB">
      <w:pPr>
        <w:pStyle w:val="Prrafodelista"/>
        <w:widowControl w:val="0"/>
        <w:numPr>
          <w:ilvl w:val="0"/>
          <w:numId w:val="16"/>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Haciendo una función.</w:t>
      </w:r>
    </w:p>
    <w:p w14:paraId="21F3C470" w14:textId="77777777" w:rsidR="00E16BDB" w:rsidRPr="00CE6BC8" w:rsidRDefault="00E16BDB" w:rsidP="00E16BDB">
      <w:pPr>
        <w:pStyle w:val="Prrafodelista"/>
        <w:widowControl w:val="0"/>
        <w:numPr>
          <w:ilvl w:val="0"/>
          <w:numId w:val="16"/>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Valores de retorno.</w:t>
      </w:r>
    </w:p>
    <w:p w14:paraId="1FC3C020" w14:textId="77777777" w:rsidR="00E16BDB" w:rsidRPr="00CE6BC8" w:rsidRDefault="00E16BDB" w:rsidP="00E16BDB">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9: Objetos.</w:t>
      </w:r>
    </w:p>
    <w:p w14:paraId="33AE5162" w14:textId="77777777" w:rsidR="00E16BDB" w:rsidRPr="00CE6BC8" w:rsidRDefault="00E16BDB" w:rsidP="00E16BDB">
      <w:pPr>
        <w:pStyle w:val="Prrafodelista"/>
        <w:widowControl w:val="0"/>
        <w:numPr>
          <w:ilvl w:val="0"/>
          <w:numId w:val="17"/>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Clases y objetos.</w:t>
      </w:r>
    </w:p>
    <w:p w14:paraId="4174FA90" w14:textId="77777777" w:rsidR="00E16BDB" w:rsidRPr="00CE6BC8" w:rsidRDefault="00E16BDB" w:rsidP="00E16BDB">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Capitulo 10: Vectores.</w:t>
      </w:r>
    </w:p>
    <w:p w14:paraId="3FBD379C" w14:textId="77777777" w:rsidR="00E16BDB" w:rsidRPr="00CE6BC8" w:rsidRDefault="00E16BDB" w:rsidP="00E16BDB">
      <w:pPr>
        <w:pStyle w:val="Prrafodelista"/>
        <w:widowControl w:val="0"/>
        <w:numPr>
          <w:ilvl w:val="0"/>
          <w:numId w:val="17"/>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Haciendo un vector.</w:t>
      </w:r>
    </w:p>
    <w:p w14:paraId="590B3895" w14:textId="77777777" w:rsidR="00E16BDB" w:rsidRPr="00CE6BC8" w:rsidRDefault="00E16BDB" w:rsidP="00E16BDB">
      <w:pPr>
        <w:pStyle w:val="Prrafodelista"/>
        <w:widowControl w:val="0"/>
        <w:numPr>
          <w:ilvl w:val="0"/>
          <w:numId w:val="17"/>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Repetición y Vectores.</w:t>
      </w:r>
    </w:p>
    <w:p w14:paraId="1E868EF6" w14:textId="77777777" w:rsidR="00E16BDB" w:rsidRPr="00CE6BC8" w:rsidRDefault="00E16BDB" w:rsidP="00E16BDB">
      <w:pPr>
        <w:pStyle w:val="Prrafodelista"/>
        <w:widowControl w:val="0"/>
        <w:numPr>
          <w:ilvl w:val="0"/>
          <w:numId w:val="17"/>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Vectores y Objetos.</w:t>
      </w:r>
    </w:p>
    <w:p w14:paraId="2B273D40" w14:textId="77777777" w:rsidR="00E16BDB" w:rsidRPr="00CE6BC8" w:rsidRDefault="00E16BDB" w:rsidP="00E16BDB">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Extensión.</w:t>
      </w:r>
    </w:p>
    <w:p w14:paraId="1B65777A" w14:textId="77777777" w:rsidR="00E16BDB" w:rsidRPr="00CE6BC8" w:rsidRDefault="00E16BDB" w:rsidP="00E16BDB">
      <w:pPr>
        <w:pStyle w:val="Prrafodelista"/>
        <w:widowControl w:val="0"/>
        <w:numPr>
          <w:ilvl w:val="0"/>
          <w:numId w:val="18"/>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3D</w:t>
      </w:r>
    </w:p>
    <w:p w14:paraId="1EA531C7" w14:textId="77777777" w:rsidR="00E16BDB" w:rsidRPr="00CE6BC8" w:rsidRDefault="00E16BDB" w:rsidP="00E16BDB">
      <w:pPr>
        <w:pStyle w:val="Prrafodelista"/>
        <w:widowControl w:val="0"/>
        <w:numPr>
          <w:ilvl w:val="0"/>
          <w:numId w:val="18"/>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Exportando Imágenes.</w:t>
      </w:r>
    </w:p>
    <w:p w14:paraId="42736A72" w14:textId="77777777" w:rsidR="00E16BDB" w:rsidRPr="00CE6BC8" w:rsidRDefault="00E16BDB" w:rsidP="00E16BDB">
      <w:pPr>
        <w:pStyle w:val="Prrafodelista"/>
        <w:widowControl w:val="0"/>
        <w:numPr>
          <w:ilvl w:val="0"/>
          <w:numId w:val="18"/>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Comunicación con otros programas. (Arduino, Puredata)</w:t>
      </w:r>
    </w:p>
    <w:p w14:paraId="60C7785F" w14:textId="77777777" w:rsidR="00E16BDB" w:rsidRPr="00CE6BC8" w:rsidRDefault="00E16BDB" w:rsidP="00E16BDB">
      <w:pPr>
        <w:pStyle w:val="Prrafodelista"/>
        <w:widowControl w:val="0"/>
        <w:numPr>
          <w:ilvl w:val="0"/>
          <w:numId w:val="18"/>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Comunidad.</w:t>
      </w:r>
    </w:p>
    <w:p w14:paraId="5F61AFFF" w14:textId="77777777" w:rsidR="00E16BDB" w:rsidRPr="00CE6BC8" w:rsidRDefault="00E16BDB" w:rsidP="00E16BDB">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Apéndices.</w:t>
      </w:r>
    </w:p>
    <w:p w14:paraId="41A9C186" w14:textId="77777777" w:rsidR="00E16BDB" w:rsidRPr="00CE6BC8" w:rsidRDefault="00E16BDB" w:rsidP="00E16BDB">
      <w:pPr>
        <w:pStyle w:val="Prrafodelista"/>
        <w:widowControl w:val="0"/>
        <w:numPr>
          <w:ilvl w:val="0"/>
          <w:numId w:val="19"/>
        </w:numPr>
        <w:autoSpaceDE w:val="0"/>
        <w:autoSpaceDN w:val="0"/>
        <w:adjustRightInd w:val="0"/>
        <w:spacing w:after="240"/>
        <w:rPr>
          <w:rFonts w:ascii="Book Antiqua" w:hAnsi="Book Antiqua" w:cs="Arial"/>
          <w:b/>
          <w:lang w:val="es-ES" w:bidi="th-TH"/>
        </w:rPr>
      </w:pPr>
      <w:proofErr w:type="spellStart"/>
      <w:r w:rsidRPr="00CE6BC8">
        <w:rPr>
          <w:rFonts w:ascii="Book Antiqua" w:hAnsi="Book Antiqua" w:cs="Arial"/>
          <w:lang w:val="es-ES" w:bidi="th-TH"/>
        </w:rPr>
        <w:t>Tips</w:t>
      </w:r>
      <w:proofErr w:type="spellEnd"/>
      <w:r w:rsidRPr="00CE6BC8">
        <w:rPr>
          <w:rFonts w:ascii="Book Antiqua" w:hAnsi="Book Antiqua" w:cs="Arial"/>
          <w:lang w:val="es-ES" w:bidi="th-TH"/>
        </w:rPr>
        <w:t xml:space="preserve"> para programar.</w:t>
      </w:r>
    </w:p>
    <w:p w14:paraId="2871FD22" w14:textId="77777777" w:rsidR="00E16BDB" w:rsidRPr="00CE6BC8" w:rsidRDefault="00E16BDB" w:rsidP="00E16BDB">
      <w:pPr>
        <w:pStyle w:val="Prrafodelista"/>
        <w:widowControl w:val="0"/>
        <w:numPr>
          <w:ilvl w:val="0"/>
          <w:numId w:val="19"/>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Tipos de datos.</w:t>
      </w:r>
    </w:p>
    <w:p w14:paraId="464C5E4B" w14:textId="2A7A0C1C" w:rsidR="00E16BDB" w:rsidRPr="00CE6BC8" w:rsidRDefault="00E16BDB" w:rsidP="00B455CE">
      <w:pPr>
        <w:pStyle w:val="Prrafodelista"/>
        <w:widowControl w:val="0"/>
        <w:numPr>
          <w:ilvl w:val="0"/>
          <w:numId w:val="19"/>
        </w:numPr>
        <w:autoSpaceDE w:val="0"/>
        <w:autoSpaceDN w:val="0"/>
        <w:adjustRightInd w:val="0"/>
        <w:spacing w:after="240"/>
        <w:rPr>
          <w:rFonts w:ascii="Book Antiqua" w:hAnsi="Book Antiqua" w:cs="Arial"/>
          <w:b/>
          <w:lang w:val="es-ES" w:bidi="th-TH"/>
        </w:rPr>
      </w:pPr>
      <w:r w:rsidRPr="00CE6BC8">
        <w:rPr>
          <w:rFonts w:ascii="Book Antiqua" w:hAnsi="Book Antiqua" w:cs="Arial"/>
          <w:lang w:val="es-ES" w:bidi="th-TH"/>
        </w:rPr>
        <w:t>Orden de las operaciones.</w:t>
      </w:r>
    </w:p>
    <w:p w14:paraId="272F5C53" w14:textId="77777777" w:rsidR="00B455CE" w:rsidRDefault="00B455CE" w:rsidP="00B455CE">
      <w:pPr>
        <w:widowControl w:val="0"/>
        <w:autoSpaceDE w:val="0"/>
        <w:autoSpaceDN w:val="0"/>
        <w:adjustRightInd w:val="0"/>
        <w:spacing w:after="240"/>
        <w:rPr>
          <w:rFonts w:ascii="Book Antiqua" w:hAnsi="Book Antiqua" w:cs="Arial"/>
          <w:b/>
          <w:sz w:val="28"/>
          <w:szCs w:val="28"/>
          <w:lang w:val="es-ES" w:bidi="th-TH"/>
        </w:rPr>
      </w:pPr>
    </w:p>
    <w:p w14:paraId="70E36863" w14:textId="77777777" w:rsidR="00B455CE" w:rsidRDefault="00B455CE" w:rsidP="00B455CE">
      <w:pPr>
        <w:widowControl w:val="0"/>
        <w:autoSpaceDE w:val="0"/>
        <w:autoSpaceDN w:val="0"/>
        <w:adjustRightInd w:val="0"/>
        <w:spacing w:after="240"/>
        <w:rPr>
          <w:rFonts w:ascii="Book Antiqua" w:hAnsi="Book Antiqua" w:cs="Arial"/>
          <w:b/>
          <w:sz w:val="28"/>
          <w:szCs w:val="28"/>
          <w:lang w:val="es-ES" w:bidi="th-TH"/>
        </w:rPr>
      </w:pPr>
    </w:p>
    <w:p w14:paraId="2A98E7A2" w14:textId="77777777" w:rsidR="00CE6BC8" w:rsidRDefault="00CE6BC8" w:rsidP="00B455CE">
      <w:pPr>
        <w:widowControl w:val="0"/>
        <w:autoSpaceDE w:val="0"/>
        <w:autoSpaceDN w:val="0"/>
        <w:adjustRightInd w:val="0"/>
        <w:spacing w:after="240"/>
        <w:rPr>
          <w:rFonts w:ascii="Book Antiqua" w:hAnsi="Book Antiqua" w:cs="Arial"/>
          <w:b/>
          <w:sz w:val="28"/>
          <w:szCs w:val="28"/>
          <w:lang w:val="es-ES" w:bidi="th-TH"/>
        </w:rPr>
      </w:pPr>
    </w:p>
    <w:p w14:paraId="1AFE8F3E" w14:textId="77777777" w:rsidR="00B455CE" w:rsidRPr="00CE6BC8" w:rsidRDefault="00B455CE" w:rsidP="00B455CE">
      <w:pPr>
        <w:widowControl w:val="0"/>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lastRenderedPageBreak/>
        <w:t>Capitulo 1: Hola.</w:t>
      </w:r>
    </w:p>
    <w:p w14:paraId="32C9F0B3" w14:textId="77777777" w:rsidR="00B455CE" w:rsidRPr="00CE6BC8" w:rsidRDefault="00B455CE" w:rsidP="00B455CE">
      <w:pPr>
        <w:pStyle w:val="Prrafodelista"/>
        <w:widowControl w:val="0"/>
        <w:numPr>
          <w:ilvl w:val="0"/>
          <w:numId w:val="20"/>
        </w:numPr>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Breve introducción a los pioneros de los gráficos por computador.</w:t>
      </w:r>
    </w:p>
    <w:p w14:paraId="10463EAB" w14:textId="6468B5C3" w:rsidR="00FA0135" w:rsidRPr="00CE6BC8" w:rsidRDefault="00FA0135" w:rsidP="00B455CE">
      <w:pPr>
        <w:widowControl w:val="0"/>
        <w:autoSpaceDE w:val="0"/>
        <w:autoSpaceDN w:val="0"/>
        <w:adjustRightInd w:val="0"/>
        <w:spacing w:after="240"/>
        <w:rPr>
          <w:rFonts w:ascii="Book Antiqua" w:hAnsi="Book Antiqua" w:cs="Arial"/>
          <w:lang w:val="es-ES" w:bidi="th-TH"/>
        </w:rPr>
      </w:pPr>
      <w:r w:rsidRPr="00CE6BC8">
        <w:rPr>
          <w:rFonts w:ascii="Book Antiqua" w:hAnsi="Book Antiqua" w:cs="Arial"/>
          <w:lang w:val="es-ES" w:bidi="th-TH"/>
        </w:rPr>
        <w:t xml:space="preserve">La descripción técnica de computación grafica sería la actividad encargada de generar gráficos para cambiar la información visual del mundo real. Pero no es desde que la invención de programas como Pothosop, Ilustrator o Gimp que se empezaron a generar y </w:t>
      </w:r>
      <w:r w:rsidRPr="00CE6BC8">
        <w:rPr>
          <w:rFonts w:ascii="Book Antiqua" w:hAnsi="Book Antiqua" w:cs="Arial"/>
          <w:i/>
          <w:lang w:val="es-ES" w:bidi="th-TH"/>
        </w:rPr>
        <w:t xml:space="preserve">[1]procesar </w:t>
      </w:r>
      <w:r w:rsidRPr="00CE6BC8">
        <w:rPr>
          <w:rFonts w:ascii="Book Antiqua" w:hAnsi="Book Antiqua" w:cs="Arial"/>
          <w:lang w:val="es-ES" w:bidi="th-TH"/>
        </w:rPr>
        <w:t>imágenes por computador. Inclusive podemos rem</w:t>
      </w:r>
      <w:r w:rsidR="00B44ABE" w:rsidRPr="00CE6BC8">
        <w:rPr>
          <w:rFonts w:ascii="Book Antiqua" w:hAnsi="Book Antiqua" w:cs="Arial"/>
          <w:lang w:val="es-ES" w:bidi="th-TH"/>
        </w:rPr>
        <w:t xml:space="preserve">ontarnos a la década de los 60’, cuando </w:t>
      </w:r>
      <w:r w:rsidR="00B44ABE" w:rsidRPr="00CE6BC8">
        <w:rPr>
          <w:rFonts w:ascii="Book Antiqua" w:hAnsi="Book Antiqua" w:cs="Arial"/>
          <w:i/>
          <w:lang w:val="es-ES" w:bidi="th-TH"/>
        </w:rPr>
        <w:t>Ivan Sutherland</w:t>
      </w:r>
      <w:r w:rsidR="00B44ABE" w:rsidRPr="00CE6BC8">
        <w:rPr>
          <w:rFonts w:ascii="Book Antiqua" w:hAnsi="Book Antiqua" w:cs="Arial"/>
          <w:lang w:val="es-ES" w:bidi="th-TH"/>
        </w:rPr>
        <w:t xml:space="preserve"> invento el primer programa informático que permitía manipular objetos gráficos por ordenador </w:t>
      </w:r>
      <w:r w:rsidR="00B44ABE" w:rsidRPr="00CE6BC8">
        <w:rPr>
          <w:rFonts w:ascii="Book Antiqua" w:hAnsi="Book Antiqua" w:cs="Arial"/>
          <w:i/>
          <w:lang w:val="es-ES" w:bidi="th-TH"/>
        </w:rPr>
        <w:t>[2]SketchPad</w:t>
      </w:r>
      <w:r w:rsidR="00B44ABE" w:rsidRPr="00CE6BC8">
        <w:rPr>
          <w:rFonts w:ascii="Book Antiqua" w:hAnsi="Book Antiqua" w:cs="Arial"/>
          <w:lang w:val="es-ES" w:bidi="th-TH"/>
        </w:rPr>
        <w:t>; en palabras mas corrientes, nos permitía dibujar. Su invención es tan importante, que su trabajo ayudo a sentar las bases de lo que es una interfaz de usuario como tal.</w:t>
      </w:r>
    </w:p>
    <w:p w14:paraId="0823DF31" w14:textId="77777777" w:rsidR="00B455CE" w:rsidRPr="00CE6BC8" w:rsidRDefault="00B455CE" w:rsidP="00B455CE">
      <w:pPr>
        <w:pStyle w:val="Prrafodelista"/>
        <w:widowControl w:val="0"/>
        <w:numPr>
          <w:ilvl w:val="0"/>
          <w:numId w:val="20"/>
        </w:numPr>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010-101110001. ¿ Que es y para que sirve la programación ?</w:t>
      </w:r>
    </w:p>
    <w:p w14:paraId="0D131B5B" w14:textId="3269E595" w:rsidR="00223564" w:rsidRPr="00CE6BC8" w:rsidRDefault="00223564" w:rsidP="00223564">
      <w:pPr>
        <w:widowControl w:val="0"/>
        <w:autoSpaceDE w:val="0"/>
        <w:autoSpaceDN w:val="0"/>
        <w:adjustRightInd w:val="0"/>
        <w:spacing w:after="240"/>
        <w:rPr>
          <w:rFonts w:ascii="Book Antiqua" w:hAnsi="Book Antiqua" w:cs="Times"/>
          <w:i/>
          <w:color w:val="090808"/>
          <w:lang w:val="es-ES"/>
        </w:rPr>
      </w:pPr>
      <w:r w:rsidRPr="00CE6BC8">
        <w:rPr>
          <w:rFonts w:ascii="Book Antiqua" w:hAnsi="Book Antiqua" w:cs="Arial"/>
          <w:b/>
          <w:lang w:val="es-ES" w:bidi="th-TH"/>
        </w:rPr>
        <w:t>“</w:t>
      </w:r>
      <w:r w:rsidRPr="00CE6BC8">
        <w:rPr>
          <w:rFonts w:ascii="Book Antiqua" w:hAnsi="Book Antiqua" w:cs="Times"/>
          <w:color w:val="090808"/>
          <w:lang w:val="es-ES"/>
        </w:rPr>
        <w:t xml:space="preserve">Crear con un ordenador es el arte de comprender la naturaleza de lo digital, entender los principios que rigen el pensamiento de las máquinas. Los ordenadores ejecutan programas que están construidos a partir de un conjunto muy simple de operaciones que, combinadas, resuelven problemas complejos. Los mismos algoritmos que se utilizan para realizar cálculos matemáticos, para descifrar códigos o para hacer simulaciones físicas, pueden usarse también para crear imágenes y sonidos fascinantes. De hecho, la programación es una de las herramientas creativas más poderosas.” </w:t>
      </w:r>
      <w:r w:rsidRPr="00CE6BC8">
        <w:rPr>
          <w:rFonts w:ascii="Book Antiqua" w:hAnsi="Book Antiqua" w:cs="Times"/>
          <w:i/>
          <w:color w:val="090808"/>
          <w:lang w:val="es-ES"/>
        </w:rPr>
        <w:t xml:space="preserve">Del cálculo numérico a la creatividad abierta. Miguel V. Espada. </w:t>
      </w:r>
    </w:p>
    <w:p w14:paraId="23996497" w14:textId="51FBD8D3" w:rsidR="00223564" w:rsidRPr="00CE6BC8" w:rsidRDefault="00223564" w:rsidP="00223564">
      <w:pPr>
        <w:widowControl w:val="0"/>
        <w:autoSpaceDE w:val="0"/>
        <w:autoSpaceDN w:val="0"/>
        <w:adjustRightInd w:val="0"/>
        <w:spacing w:after="240"/>
        <w:rPr>
          <w:rFonts w:ascii="Book Antiqua" w:hAnsi="Book Antiqua" w:cs="Times"/>
          <w:color w:val="090808"/>
          <w:lang w:val="es-ES"/>
        </w:rPr>
      </w:pPr>
      <w:r w:rsidRPr="00CE6BC8">
        <w:rPr>
          <w:rFonts w:ascii="Book Antiqua" w:hAnsi="Book Antiqua" w:cs="Times"/>
          <w:color w:val="090808"/>
          <w:lang w:val="es-ES"/>
        </w:rPr>
        <w:t xml:space="preserve">En palabras muy sencillas, describiremos que es programar en dos aspectos: El primero; programar es entender un lenguaje </w:t>
      </w:r>
      <w:r w:rsidRPr="00CE6BC8">
        <w:rPr>
          <w:rFonts w:ascii="Book Antiqua" w:hAnsi="Book Antiqua" w:cs="Times"/>
          <w:i/>
          <w:color w:val="090808"/>
          <w:lang w:val="es-ES"/>
        </w:rPr>
        <w:t>[3]sintáctico</w:t>
      </w:r>
      <w:r w:rsidRPr="00CE6BC8">
        <w:rPr>
          <w:rFonts w:ascii="Book Antiqua" w:hAnsi="Book Antiqua" w:cs="Times"/>
          <w:color w:val="090808"/>
          <w:lang w:val="es-ES"/>
        </w:rPr>
        <w:t>, que obedece a una reglas, un orden y una forma de escritura que entiende un computador. La segunda; es describirle a una computadora por medio de una serie de palabras, una acción o actividad que el programador quiera.</w:t>
      </w:r>
    </w:p>
    <w:p w14:paraId="1EE8546F" w14:textId="11D51B43" w:rsidR="00223564" w:rsidRPr="00CE6BC8" w:rsidRDefault="00223564" w:rsidP="00223564">
      <w:pPr>
        <w:widowControl w:val="0"/>
        <w:autoSpaceDE w:val="0"/>
        <w:autoSpaceDN w:val="0"/>
        <w:adjustRightInd w:val="0"/>
        <w:spacing w:after="240"/>
        <w:rPr>
          <w:rFonts w:ascii="Book Antiqua" w:hAnsi="Book Antiqua" w:cs="Times"/>
          <w:i/>
          <w:color w:val="090808"/>
          <w:lang w:val="es-ES"/>
        </w:rPr>
      </w:pPr>
      <w:r w:rsidRPr="00CE6BC8">
        <w:rPr>
          <w:rFonts w:ascii="Book Antiqua" w:hAnsi="Book Antiqua" w:cs="Times"/>
          <w:color w:val="090808"/>
          <w:lang w:val="es-ES"/>
        </w:rPr>
        <w:t xml:space="preserve">En nuestro caso, programar seria dibujar algo, procesar una imagen, representar un sonido por medio de figuras y colores, en resumen; programar será lo que nuestra </w:t>
      </w:r>
      <w:r w:rsidRPr="00CE6BC8">
        <w:rPr>
          <w:rFonts w:ascii="Book Antiqua" w:hAnsi="Book Antiqua" w:cs="Times"/>
          <w:i/>
          <w:color w:val="090808"/>
          <w:lang w:val="es-ES"/>
        </w:rPr>
        <w:t>mente se imagine y sea posible hacer por medio de una computadora.</w:t>
      </w:r>
    </w:p>
    <w:p w14:paraId="4AC3BC43" w14:textId="77777777" w:rsidR="00CE6BC8" w:rsidRDefault="00CE6BC8" w:rsidP="00CE6BC8">
      <w:pPr>
        <w:pStyle w:val="Prrafodelista"/>
      </w:pPr>
    </w:p>
    <w:p w14:paraId="5C3EF4A7" w14:textId="77777777" w:rsidR="00CE6BC8" w:rsidRDefault="00CE6BC8" w:rsidP="00CE6BC8">
      <w:pPr>
        <w:pStyle w:val="Prrafodelista"/>
      </w:pPr>
    </w:p>
    <w:p w14:paraId="763C9E48" w14:textId="77777777" w:rsidR="00CE6BC8" w:rsidRDefault="00CE6BC8" w:rsidP="00CE6BC8">
      <w:pPr>
        <w:pStyle w:val="Prrafodelista"/>
      </w:pPr>
    </w:p>
    <w:p w14:paraId="6EC8DB7B" w14:textId="77777777" w:rsidR="00CE6BC8" w:rsidRDefault="00CE6BC8" w:rsidP="00CE6BC8">
      <w:pPr>
        <w:pStyle w:val="Prrafodelista"/>
      </w:pPr>
    </w:p>
    <w:p w14:paraId="65393E86" w14:textId="77777777" w:rsidR="00CE6BC8" w:rsidRDefault="00CE6BC8" w:rsidP="00CE6BC8">
      <w:pPr>
        <w:pStyle w:val="Prrafodelista"/>
      </w:pPr>
    </w:p>
    <w:p w14:paraId="60208FF1" w14:textId="77777777" w:rsidR="00CE6BC8" w:rsidRDefault="00CE6BC8" w:rsidP="00CE6BC8">
      <w:pPr>
        <w:pStyle w:val="Prrafodelista"/>
      </w:pPr>
    </w:p>
    <w:p w14:paraId="521A30ED" w14:textId="77777777" w:rsidR="00CE6BC8" w:rsidRPr="00CE6BC8" w:rsidRDefault="00CE6BC8" w:rsidP="00CE6BC8">
      <w:pPr>
        <w:rPr>
          <w:rFonts w:ascii="Arial" w:hAnsi="Arial" w:cs="Arial"/>
          <w:sz w:val="20"/>
          <w:szCs w:val="20"/>
        </w:rPr>
      </w:pPr>
      <w:r w:rsidRPr="00CE6BC8">
        <w:rPr>
          <w:rFonts w:ascii="Arial" w:hAnsi="Arial" w:cs="Arial"/>
          <w:b/>
          <w:sz w:val="20"/>
          <w:szCs w:val="20"/>
        </w:rPr>
        <w:t>1 Procesar</w:t>
      </w:r>
      <w:r w:rsidRPr="00CE6BC8">
        <w:rPr>
          <w:rFonts w:ascii="Arial" w:hAnsi="Arial" w:cs="Arial"/>
          <w:sz w:val="20"/>
          <w:szCs w:val="20"/>
        </w:rPr>
        <w:t xml:space="preserve">: Es mejorar la calidad de la imagen o facilitar la búsqueda de información en esa imagen: color, formas, objetos. </w:t>
      </w:r>
    </w:p>
    <w:p w14:paraId="51D3E517" w14:textId="77777777" w:rsidR="00CE6BC8" w:rsidRPr="00CE6BC8" w:rsidRDefault="00CE6BC8" w:rsidP="00CE6BC8">
      <w:pPr>
        <w:rPr>
          <w:rFonts w:ascii="Arial" w:hAnsi="Arial" w:cs="Arial"/>
          <w:b/>
          <w:sz w:val="20"/>
          <w:szCs w:val="20"/>
        </w:rPr>
      </w:pPr>
      <w:r w:rsidRPr="00CE6BC8">
        <w:rPr>
          <w:rFonts w:ascii="Arial" w:hAnsi="Arial" w:cs="Arial"/>
          <w:b/>
          <w:sz w:val="20"/>
          <w:szCs w:val="20"/>
        </w:rPr>
        <w:t xml:space="preserve">2 SketchPad: </w:t>
      </w:r>
      <w:hyperlink r:id="rId7" w:history="1">
        <w:r w:rsidRPr="00CE6BC8">
          <w:rPr>
            <w:rStyle w:val="Hipervnculo"/>
            <w:rFonts w:ascii="Arial" w:hAnsi="Arial" w:cs="Arial"/>
            <w:b/>
            <w:sz w:val="20"/>
            <w:szCs w:val="20"/>
          </w:rPr>
          <w:t>http://www.youtube.com/watch?v=USyoT_Ha_bA</w:t>
        </w:r>
      </w:hyperlink>
    </w:p>
    <w:p w14:paraId="490879E6" w14:textId="77777777" w:rsidR="00CE6BC8" w:rsidRPr="00CE6BC8" w:rsidRDefault="00CE6BC8" w:rsidP="00CE6BC8">
      <w:pPr>
        <w:rPr>
          <w:rFonts w:ascii="Arial" w:hAnsi="Arial" w:cs="Arial"/>
          <w:sz w:val="20"/>
          <w:szCs w:val="20"/>
        </w:rPr>
      </w:pPr>
      <w:r w:rsidRPr="00CE6BC8">
        <w:rPr>
          <w:rFonts w:ascii="Arial" w:hAnsi="Arial" w:cs="Arial"/>
          <w:b/>
          <w:sz w:val="20"/>
          <w:szCs w:val="20"/>
        </w:rPr>
        <w:t xml:space="preserve">3 sintáctico: </w:t>
      </w:r>
      <w:r w:rsidRPr="00CE6BC8">
        <w:rPr>
          <w:rFonts w:ascii="Arial" w:hAnsi="Arial" w:cs="Arial"/>
          <w:sz w:val="20"/>
          <w:szCs w:val="20"/>
        </w:rPr>
        <w:t>Que obedece a unas reglas de sintaxis. Ejemplo: Los idiomas obedecen a unas reglas sintácticas.</w:t>
      </w:r>
      <w:r w:rsidRPr="00CE6BC8">
        <w:rPr>
          <w:rFonts w:ascii="Arial" w:hAnsi="Arial" w:cs="Arial"/>
          <w:b/>
          <w:sz w:val="20"/>
          <w:szCs w:val="20"/>
        </w:rPr>
        <w:t xml:space="preserve"> </w:t>
      </w:r>
      <w:r w:rsidRPr="00CE6BC8">
        <w:rPr>
          <w:rFonts w:ascii="Arial" w:hAnsi="Arial" w:cs="Arial"/>
          <w:sz w:val="20"/>
          <w:szCs w:val="20"/>
        </w:rPr>
        <w:t xml:space="preserve"> </w:t>
      </w:r>
    </w:p>
    <w:p w14:paraId="3D9CFDDC" w14:textId="77777777" w:rsidR="00CE6BC8" w:rsidRPr="00CE6BC8" w:rsidRDefault="00CE6BC8" w:rsidP="00223564">
      <w:pPr>
        <w:widowControl w:val="0"/>
        <w:autoSpaceDE w:val="0"/>
        <w:autoSpaceDN w:val="0"/>
        <w:adjustRightInd w:val="0"/>
        <w:spacing w:after="240"/>
        <w:rPr>
          <w:rFonts w:ascii="Book Antiqua" w:hAnsi="Book Antiqua" w:cs="Times"/>
          <w:lang w:val="es-ES"/>
        </w:rPr>
      </w:pPr>
    </w:p>
    <w:p w14:paraId="0ABC81F5" w14:textId="77777777" w:rsidR="00B44ABE" w:rsidRPr="00CE6BC8" w:rsidRDefault="00B44ABE" w:rsidP="00B44ABE">
      <w:pPr>
        <w:widowControl w:val="0"/>
        <w:autoSpaceDE w:val="0"/>
        <w:autoSpaceDN w:val="0"/>
        <w:adjustRightInd w:val="0"/>
        <w:spacing w:after="240"/>
        <w:rPr>
          <w:rFonts w:ascii="Book Antiqua" w:hAnsi="Book Antiqua" w:cs="Arial"/>
          <w:lang w:val="es-ES" w:bidi="th-TH"/>
        </w:rPr>
      </w:pPr>
    </w:p>
    <w:p w14:paraId="63361E4F" w14:textId="77777777" w:rsidR="00B455CE" w:rsidRDefault="00B455CE" w:rsidP="00B455CE">
      <w:pPr>
        <w:pStyle w:val="Prrafodelista"/>
        <w:widowControl w:val="0"/>
        <w:numPr>
          <w:ilvl w:val="0"/>
          <w:numId w:val="20"/>
        </w:numPr>
        <w:autoSpaceDE w:val="0"/>
        <w:autoSpaceDN w:val="0"/>
        <w:adjustRightInd w:val="0"/>
        <w:spacing w:after="240"/>
        <w:rPr>
          <w:rFonts w:ascii="Book Antiqua" w:hAnsi="Book Antiqua" w:cs="Arial"/>
          <w:b/>
          <w:lang w:val="es-ES" w:bidi="th-TH"/>
        </w:rPr>
      </w:pPr>
      <w:r w:rsidRPr="00CE6BC8">
        <w:rPr>
          <w:rFonts w:ascii="Book Antiqua" w:hAnsi="Book Antiqua" w:cs="Arial"/>
          <w:b/>
          <w:lang w:val="es-ES" w:bidi="th-TH"/>
        </w:rPr>
        <w:t xml:space="preserve">Que es Processing. </w:t>
      </w:r>
    </w:p>
    <w:p w14:paraId="46FB05B2" w14:textId="25ECDE73" w:rsidR="00CE6BC8" w:rsidRDefault="00CE6BC8" w:rsidP="00CE6BC8">
      <w:pPr>
        <w:widowControl w:val="0"/>
        <w:autoSpaceDE w:val="0"/>
        <w:autoSpaceDN w:val="0"/>
        <w:adjustRightInd w:val="0"/>
        <w:spacing w:after="240"/>
        <w:rPr>
          <w:rFonts w:ascii="Book Antiqua" w:hAnsi="Book Antiqua" w:cs="Arial"/>
          <w:lang w:val="es-ES" w:bidi="th-TH"/>
        </w:rPr>
      </w:pPr>
      <w:r>
        <w:rPr>
          <w:rFonts w:ascii="Book Antiqua" w:hAnsi="Book Antiqua" w:cs="Arial"/>
          <w:lang w:val="es-ES" w:bidi="th-TH"/>
        </w:rPr>
        <w:t xml:space="preserve">Processing </w:t>
      </w:r>
      <w:r w:rsidR="00262DD9">
        <w:rPr>
          <w:rFonts w:ascii="Book Antiqua" w:hAnsi="Book Antiqua" w:cs="Arial"/>
          <w:lang w:val="es-ES" w:bidi="th-TH"/>
        </w:rPr>
        <w:t xml:space="preserve">fue desarrollado por </w:t>
      </w:r>
      <w:r w:rsidR="00262DD9" w:rsidRPr="00262DD9">
        <w:rPr>
          <w:rFonts w:ascii="Book Antiqua" w:hAnsi="Book Antiqua" w:cs="Arial"/>
          <w:i/>
          <w:lang w:val="es-ES" w:bidi="th-TH"/>
        </w:rPr>
        <w:t xml:space="preserve">Ben </w:t>
      </w:r>
      <w:proofErr w:type="spellStart"/>
      <w:r w:rsidR="00262DD9" w:rsidRPr="00262DD9">
        <w:rPr>
          <w:rFonts w:ascii="Book Antiqua" w:hAnsi="Book Antiqua" w:cs="Arial"/>
          <w:i/>
          <w:lang w:val="es-ES" w:bidi="th-TH"/>
        </w:rPr>
        <w:t>Fry</w:t>
      </w:r>
      <w:proofErr w:type="spellEnd"/>
      <w:r w:rsidR="00262DD9" w:rsidRPr="00262DD9">
        <w:rPr>
          <w:rFonts w:ascii="Book Antiqua" w:hAnsi="Book Antiqua" w:cs="Arial"/>
          <w:i/>
          <w:lang w:val="es-ES" w:bidi="th-TH"/>
        </w:rPr>
        <w:t xml:space="preserve"> </w:t>
      </w:r>
      <w:r w:rsidR="00262DD9">
        <w:rPr>
          <w:rFonts w:ascii="Book Antiqua" w:hAnsi="Book Antiqua" w:cs="Arial"/>
          <w:lang w:val="es-ES" w:bidi="th-TH"/>
        </w:rPr>
        <w:t xml:space="preserve">y </w:t>
      </w:r>
      <w:proofErr w:type="spellStart"/>
      <w:r w:rsidR="00262DD9" w:rsidRPr="00262DD9">
        <w:rPr>
          <w:rFonts w:ascii="Book Antiqua" w:hAnsi="Book Antiqua" w:cs="Arial"/>
          <w:i/>
          <w:lang w:val="es-ES" w:bidi="th-TH"/>
        </w:rPr>
        <w:t>Casey</w:t>
      </w:r>
      <w:proofErr w:type="spellEnd"/>
      <w:r w:rsidR="00262DD9" w:rsidRPr="00262DD9">
        <w:rPr>
          <w:rFonts w:ascii="Book Antiqua" w:hAnsi="Book Antiqua" w:cs="Arial"/>
          <w:i/>
          <w:lang w:val="es-ES" w:bidi="th-TH"/>
        </w:rPr>
        <w:t xml:space="preserve"> Reas</w:t>
      </w:r>
      <w:r w:rsidR="00262DD9">
        <w:rPr>
          <w:rFonts w:ascii="Book Antiqua" w:hAnsi="Book Antiqua" w:cs="Arial"/>
          <w:i/>
          <w:lang w:val="es-ES" w:bidi="th-TH"/>
        </w:rPr>
        <w:t>.</w:t>
      </w:r>
      <w:r w:rsidR="00262DD9">
        <w:rPr>
          <w:rFonts w:ascii="Book Antiqua" w:hAnsi="Book Antiqua" w:cs="Arial"/>
          <w:lang w:val="es-ES" w:bidi="th-TH"/>
        </w:rPr>
        <w:t xml:space="preserve"> E</w:t>
      </w:r>
      <w:r>
        <w:rPr>
          <w:rFonts w:ascii="Book Antiqua" w:hAnsi="Book Antiqua" w:cs="Arial"/>
          <w:lang w:val="es-ES" w:bidi="th-TH"/>
        </w:rPr>
        <w:t xml:space="preserve">s un software para inventar imágenes, diseñar animaciones, realizar </w:t>
      </w:r>
      <w:r w:rsidRPr="00CE6BC8">
        <w:rPr>
          <w:rFonts w:ascii="Book Antiqua" w:hAnsi="Book Antiqua" w:cs="Arial"/>
          <w:i/>
          <w:lang w:val="es-ES" w:bidi="th-TH"/>
        </w:rPr>
        <w:t>[4]visualización de datos</w:t>
      </w:r>
      <w:r>
        <w:rPr>
          <w:rFonts w:ascii="Book Antiqua" w:hAnsi="Book Antiqua" w:cs="Arial"/>
          <w:i/>
          <w:lang w:val="es-ES" w:bidi="th-TH"/>
        </w:rPr>
        <w:t xml:space="preserve"> </w:t>
      </w:r>
      <w:r>
        <w:rPr>
          <w:rFonts w:ascii="Book Antiqua" w:hAnsi="Book Antiqua" w:cs="Arial"/>
          <w:lang w:val="es-ES" w:bidi="th-TH"/>
        </w:rPr>
        <w:t xml:space="preserve">y finalmente realizar </w:t>
      </w:r>
      <w:r w:rsidR="00AD6A7C" w:rsidRPr="00AD6A7C">
        <w:rPr>
          <w:rFonts w:ascii="Book Antiqua" w:hAnsi="Book Antiqua" w:cs="Arial"/>
          <w:i/>
          <w:lang w:val="es-ES" w:bidi="th-TH"/>
        </w:rPr>
        <w:t>[5]</w:t>
      </w:r>
      <w:r w:rsidRPr="00AD6A7C">
        <w:rPr>
          <w:rFonts w:ascii="Book Antiqua" w:hAnsi="Book Antiqua" w:cs="Arial"/>
          <w:i/>
          <w:lang w:val="es-ES" w:bidi="th-TH"/>
        </w:rPr>
        <w:t>diseño de interacción.</w:t>
      </w:r>
      <w:r w:rsidR="00AD6A7C">
        <w:rPr>
          <w:rFonts w:ascii="Book Antiqua" w:hAnsi="Book Antiqua" w:cs="Arial"/>
          <w:i/>
          <w:lang w:val="es-ES" w:bidi="th-TH"/>
        </w:rPr>
        <w:t xml:space="preserve"> </w:t>
      </w:r>
      <w:r w:rsidR="00AD6A7C">
        <w:rPr>
          <w:rFonts w:ascii="Book Antiqua" w:hAnsi="Book Antiqua" w:cs="Arial"/>
          <w:lang w:val="es-ES" w:bidi="th-TH"/>
        </w:rPr>
        <w:t>Este software esta basado en un lenguaje de programación llamado Java y es idóneo para aquellas personas que no tienen ninguna experiencia en programación y por consiguiente desean</w:t>
      </w:r>
      <w:r w:rsidR="00262DD9">
        <w:rPr>
          <w:rFonts w:ascii="Book Antiqua" w:hAnsi="Book Antiqua" w:cs="Arial"/>
          <w:lang w:val="es-ES" w:bidi="th-TH"/>
        </w:rPr>
        <w:t xml:space="preserve"> sumergirse en esta aventura desde un contexto visual. </w:t>
      </w:r>
    </w:p>
    <w:p w14:paraId="16378E09" w14:textId="665F6CAC" w:rsidR="00262DD9" w:rsidRDefault="00262DD9" w:rsidP="00CE6BC8">
      <w:pPr>
        <w:widowControl w:val="0"/>
        <w:autoSpaceDE w:val="0"/>
        <w:autoSpaceDN w:val="0"/>
        <w:adjustRightInd w:val="0"/>
        <w:spacing w:after="240"/>
        <w:rPr>
          <w:rFonts w:ascii="Book Antiqua" w:hAnsi="Book Antiqua" w:cs="Arial"/>
          <w:lang w:val="es-ES" w:bidi="th-TH"/>
        </w:rPr>
      </w:pPr>
      <w:r>
        <w:rPr>
          <w:rFonts w:ascii="Book Antiqua" w:hAnsi="Book Antiqua" w:cs="Arial"/>
          <w:lang w:val="es-ES" w:bidi="th-TH"/>
        </w:rPr>
        <w:t>Processing ofrece la oportunidad de aprender programación a través de la creación de gráficos interactivos. Existen muchas maneras de enseñar a escribir código, pero generalmente los estudiantes encuentran un estimulo al escuchar un sonido o ver una imagen como respuesta inmediata después de escribir líneas de código.</w:t>
      </w:r>
    </w:p>
    <w:p w14:paraId="493ABB11" w14:textId="398C519C" w:rsidR="00262DD9" w:rsidRPr="00262DD9" w:rsidRDefault="00AD6A7C" w:rsidP="00CE6BC8">
      <w:pPr>
        <w:widowControl w:val="0"/>
        <w:autoSpaceDE w:val="0"/>
        <w:autoSpaceDN w:val="0"/>
        <w:adjustRightInd w:val="0"/>
        <w:spacing w:after="240"/>
        <w:rPr>
          <w:rFonts w:ascii="Book Antiqua" w:hAnsi="Book Antiqua" w:cs="Arial"/>
          <w:lang w:val="es-ES" w:bidi="th-TH"/>
        </w:rPr>
      </w:pPr>
      <w:r>
        <w:rPr>
          <w:rFonts w:ascii="Book Antiqua" w:hAnsi="Book Antiqua" w:cs="Arial"/>
          <w:lang w:val="es-ES" w:bidi="th-TH"/>
        </w:rPr>
        <w:t xml:space="preserve">Processing es un proyecto OpenSource, eso quiere decir que su </w:t>
      </w:r>
      <w:r w:rsidRPr="00AD6A7C">
        <w:rPr>
          <w:rFonts w:ascii="Book Antiqua" w:hAnsi="Book Antiqua" w:cs="Arial"/>
          <w:i/>
          <w:lang w:val="es-ES" w:bidi="th-TH"/>
        </w:rPr>
        <w:t>[6]código fuente</w:t>
      </w:r>
      <w:r w:rsidR="00262DD9">
        <w:rPr>
          <w:rFonts w:ascii="Book Antiqua" w:hAnsi="Book Antiqua" w:cs="Arial"/>
          <w:lang w:val="es-ES" w:bidi="th-TH"/>
        </w:rPr>
        <w:t xml:space="preserve"> es libre y esta al servicio de quien lo desee para mejorarlo o expandirlo. Existe una gran comunidad de colaboradores que a diario están en la internet respondiendo preguntas sobre el lenguaje.</w:t>
      </w:r>
    </w:p>
    <w:p w14:paraId="2C8F26F3" w14:textId="77777777" w:rsidR="00CE6BC8" w:rsidRDefault="00CE6BC8" w:rsidP="00CE6BC8">
      <w:pPr>
        <w:widowControl w:val="0"/>
        <w:autoSpaceDE w:val="0"/>
        <w:autoSpaceDN w:val="0"/>
        <w:adjustRightInd w:val="0"/>
        <w:spacing w:after="240"/>
        <w:rPr>
          <w:rFonts w:ascii="Book Antiqua" w:hAnsi="Book Antiqua" w:cs="Arial"/>
          <w:i/>
          <w:lang w:val="es-ES" w:bidi="th-TH"/>
        </w:rPr>
      </w:pPr>
    </w:p>
    <w:p w14:paraId="0AD5F400" w14:textId="77777777" w:rsidR="00CE6BC8" w:rsidRDefault="00CE6BC8" w:rsidP="00CE6BC8">
      <w:pPr>
        <w:widowControl w:val="0"/>
        <w:autoSpaceDE w:val="0"/>
        <w:autoSpaceDN w:val="0"/>
        <w:adjustRightInd w:val="0"/>
        <w:spacing w:after="240"/>
        <w:rPr>
          <w:rFonts w:ascii="Book Antiqua" w:hAnsi="Book Antiqua" w:cs="Arial"/>
          <w:i/>
          <w:lang w:val="es-ES" w:bidi="th-TH"/>
        </w:rPr>
      </w:pPr>
    </w:p>
    <w:p w14:paraId="626B9B40" w14:textId="77777777" w:rsidR="00262DD9" w:rsidRDefault="00262DD9" w:rsidP="00CE6BC8">
      <w:pPr>
        <w:widowControl w:val="0"/>
        <w:autoSpaceDE w:val="0"/>
        <w:autoSpaceDN w:val="0"/>
        <w:adjustRightInd w:val="0"/>
        <w:spacing w:after="240"/>
        <w:rPr>
          <w:rFonts w:ascii="Book Antiqua" w:hAnsi="Book Antiqua" w:cs="Arial"/>
          <w:i/>
          <w:lang w:val="es-ES" w:bidi="th-TH"/>
        </w:rPr>
      </w:pPr>
    </w:p>
    <w:p w14:paraId="552FD19F" w14:textId="77777777" w:rsidR="00262DD9" w:rsidRDefault="00262DD9" w:rsidP="00CE6BC8">
      <w:pPr>
        <w:widowControl w:val="0"/>
        <w:autoSpaceDE w:val="0"/>
        <w:autoSpaceDN w:val="0"/>
        <w:adjustRightInd w:val="0"/>
        <w:spacing w:after="240"/>
        <w:rPr>
          <w:rFonts w:ascii="Book Antiqua" w:hAnsi="Book Antiqua" w:cs="Arial"/>
          <w:i/>
          <w:lang w:val="es-ES" w:bidi="th-TH"/>
        </w:rPr>
      </w:pPr>
    </w:p>
    <w:p w14:paraId="0B1E9BC7" w14:textId="77777777" w:rsidR="00262DD9" w:rsidRDefault="00262DD9" w:rsidP="00CE6BC8">
      <w:pPr>
        <w:widowControl w:val="0"/>
        <w:autoSpaceDE w:val="0"/>
        <w:autoSpaceDN w:val="0"/>
        <w:adjustRightInd w:val="0"/>
        <w:spacing w:after="240"/>
        <w:rPr>
          <w:rFonts w:ascii="Book Antiqua" w:hAnsi="Book Antiqua" w:cs="Arial"/>
          <w:i/>
          <w:lang w:val="es-ES" w:bidi="th-TH"/>
        </w:rPr>
      </w:pPr>
    </w:p>
    <w:p w14:paraId="2C369B0B" w14:textId="77777777" w:rsidR="00262DD9" w:rsidRDefault="00262DD9" w:rsidP="00CE6BC8">
      <w:pPr>
        <w:widowControl w:val="0"/>
        <w:autoSpaceDE w:val="0"/>
        <w:autoSpaceDN w:val="0"/>
        <w:adjustRightInd w:val="0"/>
        <w:spacing w:after="240"/>
        <w:rPr>
          <w:rFonts w:ascii="Book Antiqua" w:hAnsi="Book Antiqua" w:cs="Arial"/>
          <w:i/>
          <w:lang w:val="es-ES" w:bidi="th-TH"/>
        </w:rPr>
      </w:pPr>
    </w:p>
    <w:p w14:paraId="3F553F0C" w14:textId="77777777" w:rsidR="00262DD9" w:rsidRDefault="00262DD9" w:rsidP="00CE6BC8">
      <w:pPr>
        <w:widowControl w:val="0"/>
        <w:autoSpaceDE w:val="0"/>
        <w:autoSpaceDN w:val="0"/>
        <w:adjustRightInd w:val="0"/>
        <w:spacing w:after="240"/>
        <w:rPr>
          <w:rFonts w:ascii="Book Antiqua" w:hAnsi="Book Antiqua" w:cs="Arial"/>
          <w:i/>
          <w:lang w:val="es-ES" w:bidi="th-TH"/>
        </w:rPr>
      </w:pPr>
      <w:bookmarkStart w:id="0" w:name="_GoBack"/>
      <w:bookmarkEnd w:id="0"/>
    </w:p>
    <w:p w14:paraId="2689A5C4" w14:textId="77777777" w:rsidR="00262DD9" w:rsidRDefault="00262DD9" w:rsidP="00CE6BC8">
      <w:pPr>
        <w:widowControl w:val="0"/>
        <w:autoSpaceDE w:val="0"/>
        <w:autoSpaceDN w:val="0"/>
        <w:adjustRightInd w:val="0"/>
        <w:spacing w:after="240"/>
        <w:rPr>
          <w:rFonts w:ascii="Book Antiqua" w:hAnsi="Book Antiqua" w:cs="Arial"/>
          <w:i/>
          <w:lang w:val="es-ES" w:bidi="th-TH"/>
        </w:rPr>
      </w:pPr>
    </w:p>
    <w:p w14:paraId="5318A462" w14:textId="3E09DC51" w:rsidR="00CE6BC8" w:rsidRDefault="00CE6BC8" w:rsidP="00CE6BC8">
      <w:pPr>
        <w:rPr>
          <w:rFonts w:ascii="Arial" w:hAnsi="Arial" w:cs="Arial"/>
          <w:sz w:val="20"/>
          <w:szCs w:val="20"/>
        </w:rPr>
      </w:pPr>
      <w:r>
        <w:rPr>
          <w:rFonts w:ascii="Arial" w:hAnsi="Arial" w:cs="Arial"/>
          <w:b/>
          <w:sz w:val="20"/>
          <w:szCs w:val="20"/>
        </w:rPr>
        <w:t>4</w:t>
      </w:r>
      <w:r w:rsidRPr="00CE6BC8">
        <w:rPr>
          <w:rFonts w:ascii="Arial" w:hAnsi="Arial" w:cs="Arial"/>
          <w:b/>
          <w:sz w:val="20"/>
          <w:szCs w:val="20"/>
        </w:rPr>
        <w:t xml:space="preserve"> </w:t>
      </w:r>
      <w:r>
        <w:rPr>
          <w:rFonts w:ascii="Arial" w:hAnsi="Arial" w:cs="Arial"/>
          <w:b/>
          <w:sz w:val="20"/>
          <w:szCs w:val="20"/>
        </w:rPr>
        <w:t>Visualización de datos</w:t>
      </w:r>
      <w:r w:rsidRPr="00CE6BC8">
        <w:rPr>
          <w:rFonts w:ascii="Arial" w:hAnsi="Arial" w:cs="Arial"/>
          <w:sz w:val="20"/>
          <w:szCs w:val="20"/>
        </w:rPr>
        <w:t xml:space="preserve">: </w:t>
      </w:r>
      <w:r>
        <w:rPr>
          <w:rFonts w:ascii="Arial" w:hAnsi="Arial" w:cs="Arial"/>
          <w:sz w:val="20"/>
          <w:szCs w:val="20"/>
        </w:rPr>
        <w:t xml:space="preserve">Es una disciplina que usa el poder de la comunicación de las imágenes para dar un significado estadístico de un proceso actual entre las masas sociales. </w:t>
      </w:r>
    </w:p>
    <w:p w14:paraId="3A4F1012" w14:textId="0068E83B" w:rsidR="00AD6A7C" w:rsidRDefault="00AD6A7C" w:rsidP="00AD6A7C">
      <w:pPr>
        <w:rPr>
          <w:rFonts w:ascii="Arial" w:hAnsi="Arial" w:cs="Arial"/>
          <w:sz w:val="20"/>
          <w:szCs w:val="20"/>
        </w:rPr>
      </w:pPr>
      <w:r>
        <w:rPr>
          <w:rFonts w:ascii="Arial" w:hAnsi="Arial" w:cs="Arial"/>
          <w:b/>
          <w:sz w:val="20"/>
          <w:szCs w:val="20"/>
        </w:rPr>
        <w:t>5</w:t>
      </w:r>
      <w:r w:rsidRPr="00CE6BC8">
        <w:rPr>
          <w:rFonts w:ascii="Arial" w:hAnsi="Arial" w:cs="Arial"/>
          <w:b/>
          <w:sz w:val="20"/>
          <w:szCs w:val="20"/>
        </w:rPr>
        <w:t xml:space="preserve"> </w:t>
      </w:r>
      <w:r>
        <w:rPr>
          <w:rFonts w:ascii="Arial" w:hAnsi="Arial" w:cs="Arial"/>
          <w:b/>
          <w:sz w:val="20"/>
          <w:szCs w:val="20"/>
        </w:rPr>
        <w:t>Diseño de interacción</w:t>
      </w:r>
      <w:r w:rsidRPr="00CE6BC8">
        <w:rPr>
          <w:rFonts w:ascii="Arial" w:hAnsi="Arial" w:cs="Arial"/>
          <w:sz w:val="20"/>
          <w:szCs w:val="20"/>
        </w:rPr>
        <w:t xml:space="preserve">: </w:t>
      </w:r>
      <w:r>
        <w:rPr>
          <w:rFonts w:ascii="Arial" w:hAnsi="Arial" w:cs="Arial"/>
          <w:sz w:val="20"/>
          <w:szCs w:val="20"/>
        </w:rPr>
        <w:t xml:space="preserve"> Es un campo de desarrollo interdisciplinario, donde se usan extensivamente tecnologías de origen digital y electrónico, para crear experiencias donde el usuario (persona) interactúa de forma directa o indirecta con una maquina. Ejemplo: “</w:t>
      </w:r>
      <w:proofErr w:type="spellStart"/>
      <w:r>
        <w:rPr>
          <w:rFonts w:ascii="Arial" w:hAnsi="Arial" w:cs="Arial"/>
          <w:sz w:val="20"/>
          <w:szCs w:val="20"/>
        </w:rPr>
        <w:t>Delicate</w:t>
      </w:r>
      <w:proofErr w:type="spellEnd"/>
      <w:r>
        <w:rPr>
          <w:rFonts w:ascii="Arial" w:hAnsi="Arial" w:cs="Arial"/>
          <w:sz w:val="20"/>
          <w:szCs w:val="20"/>
        </w:rPr>
        <w:t xml:space="preserve"> </w:t>
      </w:r>
      <w:proofErr w:type="spellStart"/>
      <w:r>
        <w:rPr>
          <w:rFonts w:ascii="Arial" w:hAnsi="Arial" w:cs="Arial"/>
          <w:sz w:val="20"/>
          <w:szCs w:val="20"/>
        </w:rPr>
        <w:t>Boundaries</w:t>
      </w:r>
      <w:proofErr w:type="spellEnd"/>
      <w:r>
        <w:rPr>
          <w:rFonts w:ascii="Arial" w:hAnsi="Arial" w:cs="Arial"/>
          <w:sz w:val="20"/>
          <w:szCs w:val="20"/>
        </w:rPr>
        <w:t xml:space="preserve"> -&gt; Chris </w:t>
      </w:r>
      <w:proofErr w:type="spellStart"/>
      <w:r>
        <w:rPr>
          <w:rFonts w:ascii="Arial" w:hAnsi="Arial" w:cs="Arial"/>
          <w:sz w:val="20"/>
          <w:szCs w:val="20"/>
        </w:rPr>
        <w:t>Sugrue</w:t>
      </w:r>
      <w:proofErr w:type="spell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HYPERLINK "</w:instrText>
      </w:r>
      <w:r w:rsidRPr="00AD6A7C">
        <w:rPr>
          <w:rFonts w:ascii="Arial" w:hAnsi="Arial" w:cs="Arial"/>
          <w:sz w:val="20"/>
          <w:szCs w:val="20"/>
        </w:rPr>
        <w:instrText>http://www.youtube.com/watch?v=EbmcQ2lM9J4</w:instrText>
      </w:r>
      <w:r>
        <w:rPr>
          <w:rFonts w:ascii="Arial" w:hAnsi="Arial" w:cs="Arial"/>
          <w:sz w:val="20"/>
          <w:szCs w:val="20"/>
        </w:rPr>
        <w:instrText xml:space="preserve">" </w:instrText>
      </w:r>
      <w:r>
        <w:rPr>
          <w:rFonts w:ascii="Arial" w:hAnsi="Arial" w:cs="Arial"/>
          <w:sz w:val="20"/>
          <w:szCs w:val="20"/>
        </w:rPr>
      </w:r>
      <w:r>
        <w:rPr>
          <w:rFonts w:ascii="Arial" w:hAnsi="Arial" w:cs="Arial"/>
          <w:sz w:val="20"/>
          <w:szCs w:val="20"/>
        </w:rPr>
        <w:fldChar w:fldCharType="separate"/>
      </w:r>
      <w:r w:rsidRPr="00B87C31">
        <w:rPr>
          <w:rStyle w:val="Hipervnculo"/>
          <w:rFonts w:ascii="Arial" w:hAnsi="Arial" w:cs="Arial"/>
          <w:sz w:val="20"/>
          <w:szCs w:val="20"/>
        </w:rPr>
        <w:t>http://www.youtube.com/watch?v=EbmcQ2lM9J4</w:t>
      </w:r>
      <w:r>
        <w:rPr>
          <w:rFonts w:ascii="Arial" w:hAnsi="Arial" w:cs="Arial"/>
          <w:sz w:val="20"/>
          <w:szCs w:val="20"/>
        </w:rPr>
        <w:fldChar w:fldCharType="end"/>
      </w:r>
      <w:r>
        <w:rPr>
          <w:rFonts w:ascii="Arial" w:hAnsi="Arial" w:cs="Arial"/>
          <w:sz w:val="20"/>
          <w:szCs w:val="20"/>
        </w:rPr>
        <w:t xml:space="preserve"> </w:t>
      </w:r>
    </w:p>
    <w:p w14:paraId="2F7D6AA2" w14:textId="40218EAF" w:rsidR="00AD6A7C" w:rsidRDefault="00AD6A7C" w:rsidP="00AD6A7C">
      <w:pPr>
        <w:rPr>
          <w:rFonts w:ascii="Arial" w:hAnsi="Arial" w:cs="Arial"/>
          <w:sz w:val="20"/>
          <w:szCs w:val="20"/>
        </w:rPr>
      </w:pPr>
      <w:r>
        <w:rPr>
          <w:rFonts w:ascii="Arial" w:hAnsi="Arial" w:cs="Arial"/>
          <w:b/>
          <w:sz w:val="20"/>
          <w:szCs w:val="20"/>
        </w:rPr>
        <w:t>6 Código fuente</w:t>
      </w:r>
      <w:r w:rsidRPr="00CE6BC8">
        <w:rPr>
          <w:rFonts w:ascii="Arial" w:hAnsi="Arial" w:cs="Arial"/>
          <w:sz w:val="20"/>
          <w:szCs w:val="20"/>
        </w:rPr>
        <w:t xml:space="preserve">: </w:t>
      </w:r>
      <w:r>
        <w:rPr>
          <w:rFonts w:ascii="Arial" w:hAnsi="Arial" w:cs="Arial"/>
          <w:sz w:val="20"/>
          <w:szCs w:val="20"/>
        </w:rPr>
        <w:t xml:space="preserve">En el desarrollo de software existe cadena de producción. Una de las primeras es el código fuente y el código objeto. El código objeto es la aplicación como tal, Word, Excel o </w:t>
      </w:r>
      <w:proofErr w:type="spellStart"/>
      <w:r>
        <w:rPr>
          <w:rFonts w:ascii="Arial" w:hAnsi="Arial" w:cs="Arial"/>
          <w:sz w:val="20"/>
          <w:szCs w:val="20"/>
        </w:rPr>
        <w:t>Paint</w:t>
      </w:r>
      <w:proofErr w:type="spellEnd"/>
      <w:r>
        <w:rPr>
          <w:rFonts w:ascii="Arial" w:hAnsi="Arial" w:cs="Arial"/>
          <w:sz w:val="20"/>
          <w:szCs w:val="20"/>
        </w:rPr>
        <w:t xml:space="preserve"> son </w:t>
      </w:r>
      <w:r w:rsidR="00262DD9">
        <w:rPr>
          <w:rFonts w:ascii="Arial" w:hAnsi="Arial" w:cs="Arial"/>
          <w:sz w:val="20"/>
          <w:szCs w:val="20"/>
        </w:rPr>
        <w:t xml:space="preserve">programas objeto, el código fuente son las líneas de código que hay detrás de la aplicación. </w:t>
      </w:r>
    </w:p>
    <w:p w14:paraId="53A1CE0A" w14:textId="77777777" w:rsidR="00AD6A7C" w:rsidRDefault="00AD6A7C" w:rsidP="00AD6A7C">
      <w:pPr>
        <w:rPr>
          <w:rFonts w:ascii="Arial" w:hAnsi="Arial" w:cs="Arial"/>
          <w:sz w:val="20"/>
          <w:szCs w:val="20"/>
        </w:rPr>
      </w:pPr>
    </w:p>
    <w:p w14:paraId="61316CB0" w14:textId="0628654C" w:rsidR="00AD6A7C" w:rsidRDefault="00AD6A7C" w:rsidP="00AD6A7C">
      <w:pPr>
        <w:rPr>
          <w:rFonts w:ascii="Arial" w:hAnsi="Arial" w:cs="Arial"/>
          <w:sz w:val="20"/>
          <w:szCs w:val="20"/>
        </w:rPr>
      </w:pPr>
      <w:r>
        <w:rPr>
          <w:rFonts w:ascii="Arial" w:hAnsi="Arial" w:cs="Arial"/>
          <w:sz w:val="20"/>
          <w:szCs w:val="20"/>
        </w:rPr>
        <w:t xml:space="preserve"> </w:t>
      </w:r>
    </w:p>
    <w:p w14:paraId="08B6A054" w14:textId="77777777" w:rsidR="00AD6A7C" w:rsidRDefault="00AD6A7C" w:rsidP="00CE6BC8">
      <w:pPr>
        <w:rPr>
          <w:rFonts w:ascii="Arial" w:hAnsi="Arial" w:cs="Arial"/>
          <w:sz w:val="20"/>
          <w:szCs w:val="20"/>
        </w:rPr>
      </w:pPr>
    </w:p>
    <w:p w14:paraId="6F5A331B" w14:textId="77777777" w:rsidR="00AD6A7C" w:rsidRPr="00CE6BC8" w:rsidRDefault="00AD6A7C" w:rsidP="00CE6BC8">
      <w:pPr>
        <w:rPr>
          <w:rFonts w:ascii="Arial" w:hAnsi="Arial" w:cs="Arial"/>
          <w:sz w:val="20"/>
          <w:szCs w:val="20"/>
        </w:rPr>
      </w:pPr>
    </w:p>
    <w:p w14:paraId="4CFE4E8F" w14:textId="77777777" w:rsidR="00CE6BC8" w:rsidRPr="00CE6BC8" w:rsidRDefault="00CE6BC8" w:rsidP="00CE6BC8">
      <w:pPr>
        <w:widowControl w:val="0"/>
        <w:autoSpaceDE w:val="0"/>
        <w:autoSpaceDN w:val="0"/>
        <w:adjustRightInd w:val="0"/>
        <w:spacing w:after="240"/>
        <w:rPr>
          <w:rFonts w:ascii="Book Antiqua" w:hAnsi="Book Antiqua" w:cs="Arial"/>
          <w:lang w:val="es-ES" w:bidi="th-TH"/>
        </w:rPr>
      </w:pPr>
    </w:p>
    <w:p w14:paraId="4ABF2F05" w14:textId="77777777" w:rsidR="00B455CE" w:rsidRPr="00B455CE" w:rsidRDefault="00B455CE" w:rsidP="00B455CE">
      <w:pPr>
        <w:widowControl w:val="0"/>
        <w:autoSpaceDE w:val="0"/>
        <w:autoSpaceDN w:val="0"/>
        <w:adjustRightInd w:val="0"/>
        <w:spacing w:after="240"/>
        <w:rPr>
          <w:rFonts w:ascii="Book Antiqua" w:hAnsi="Book Antiqua" w:cs="Arial"/>
          <w:b/>
          <w:sz w:val="28"/>
          <w:szCs w:val="28"/>
          <w:lang w:val="es-ES" w:bidi="th-TH"/>
        </w:rPr>
      </w:pPr>
    </w:p>
    <w:p w14:paraId="7ACA3643" w14:textId="77777777" w:rsidR="00E16BDB" w:rsidRPr="00E16BDB" w:rsidRDefault="00E16BDB" w:rsidP="00E16BDB">
      <w:pPr>
        <w:widowControl w:val="0"/>
        <w:autoSpaceDE w:val="0"/>
        <w:autoSpaceDN w:val="0"/>
        <w:adjustRightInd w:val="0"/>
        <w:spacing w:after="240"/>
        <w:rPr>
          <w:rFonts w:ascii="Book Antiqua" w:hAnsi="Book Antiqua" w:cs="Arial"/>
          <w:b/>
          <w:sz w:val="28"/>
          <w:szCs w:val="28"/>
          <w:lang w:val="es-ES" w:bidi="th-TH"/>
        </w:rPr>
      </w:pPr>
    </w:p>
    <w:p w14:paraId="3A90B26F" w14:textId="77777777" w:rsidR="00092649" w:rsidRDefault="00092649" w:rsidP="00092649">
      <w:pPr>
        <w:widowControl w:val="0"/>
        <w:autoSpaceDE w:val="0"/>
        <w:autoSpaceDN w:val="0"/>
        <w:adjustRightInd w:val="0"/>
        <w:spacing w:after="240"/>
        <w:rPr>
          <w:rFonts w:ascii="Book Antiqua" w:hAnsi="Book Antiqua" w:cs="Arial"/>
          <w:sz w:val="32"/>
          <w:szCs w:val="32"/>
          <w:lang w:val="es-ES" w:bidi="th-TH"/>
        </w:rPr>
      </w:pPr>
    </w:p>
    <w:p w14:paraId="5C1A1D2C" w14:textId="77777777" w:rsidR="00092649" w:rsidRPr="00092649" w:rsidRDefault="00092649" w:rsidP="00092649">
      <w:pPr>
        <w:widowControl w:val="0"/>
        <w:autoSpaceDE w:val="0"/>
        <w:autoSpaceDN w:val="0"/>
        <w:adjustRightInd w:val="0"/>
        <w:spacing w:after="240"/>
        <w:rPr>
          <w:rFonts w:ascii="Book Antiqua" w:hAnsi="Book Antiqua" w:cs="Arial"/>
          <w:lang w:val="es-ES" w:bidi="th-TH"/>
        </w:rPr>
      </w:pPr>
    </w:p>
    <w:p w14:paraId="70DDFA72" w14:textId="77777777" w:rsidR="001D13DC" w:rsidRDefault="001D13DC" w:rsidP="001D13DC">
      <w:pPr>
        <w:pStyle w:val="Prrafodelista"/>
      </w:pPr>
    </w:p>
    <w:p w14:paraId="0EDDE2F9" w14:textId="77777777" w:rsidR="00E16BDB" w:rsidRDefault="00E16BDB" w:rsidP="001D13DC">
      <w:pPr>
        <w:pStyle w:val="Prrafodelista"/>
      </w:pPr>
    </w:p>
    <w:p w14:paraId="71593229" w14:textId="77777777" w:rsidR="00E16BDB" w:rsidRDefault="00E16BDB" w:rsidP="001D13DC">
      <w:pPr>
        <w:pStyle w:val="Prrafodelista"/>
      </w:pPr>
    </w:p>
    <w:p w14:paraId="05E64895" w14:textId="77777777" w:rsidR="00E16BDB" w:rsidRDefault="00E16BDB" w:rsidP="001D13DC">
      <w:pPr>
        <w:pStyle w:val="Prrafodelista"/>
      </w:pPr>
    </w:p>
    <w:p w14:paraId="6E7B2F01" w14:textId="77777777" w:rsidR="00E16BDB" w:rsidRDefault="00E16BDB" w:rsidP="001D13DC">
      <w:pPr>
        <w:pStyle w:val="Prrafodelista"/>
      </w:pPr>
    </w:p>
    <w:p w14:paraId="06C72005" w14:textId="77777777" w:rsidR="00E16BDB" w:rsidRDefault="00E16BDB" w:rsidP="001D13DC">
      <w:pPr>
        <w:pStyle w:val="Prrafodelista"/>
      </w:pPr>
    </w:p>
    <w:p w14:paraId="20240D9A" w14:textId="77777777" w:rsidR="00E16BDB" w:rsidRDefault="00E16BDB" w:rsidP="001D13DC">
      <w:pPr>
        <w:pStyle w:val="Prrafodelista"/>
      </w:pPr>
    </w:p>
    <w:p w14:paraId="222A7FC0" w14:textId="77777777" w:rsidR="00E16BDB" w:rsidRDefault="00E16BDB" w:rsidP="001D13DC">
      <w:pPr>
        <w:pStyle w:val="Prrafodelista"/>
      </w:pPr>
    </w:p>
    <w:p w14:paraId="5373A212" w14:textId="77777777" w:rsidR="00E16BDB" w:rsidRDefault="00E16BDB" w:rsidP="001D13DC">
      <w:pPr>
        <w:pStyle w:val="Prrafodelista"/>
      </w:pPr>
    </w:p>
    <w:p w14:paraId="161D64A8" w14:textId="77777777" w:rsidR="00E16BDB" w:rsidRDefault="00E16BDB" w:rsidP="001D13DC">
      <w:pPr>
        <w:pStyle w:val="Prrafodelista"/>
      </w:pPr>
    </w:p>
    <w:p w14:paraId="00AB4BE4" w14:textId="77777777" w:rsidR="00E16BDB" w:rsidRDefault="00E16BDB" w:rsidP="001D13DC">
      <w:pPr>
        <w:pStyle w:val="Prrafodelista"/>
      </w:pPr>
    </w:p>
    <w:p w14:paraId="468B088C" w14:textId="77777777" w:rsidR="00E16BDB" w:rsidRDefault="00E16BDB" w:rsidP="001D13DC">
      <w:pPr>
        <w:pStyle w:val="Prrafodelista"/>
      </w:pPr>
    </w:p>
    <w:p w14:paraId="5ED3CED5" w14:textId="77777777" w:rsidR="00E16BDB" w:rsidRDefault="00E16BDB" w:rsidP="001D13DC">
      <w:pPr>
        <w:pStyle w:val="Prrafodelista"/>
      </w:pPr>
    </w:p>
    <w:p w14:paraId="47149C37" w14:textId="77777777" w:rsidR="00B44ABE" w:rsidRPr="00B44ABE" w:rsidRDefault="00B44ABE" w:rsidP="00B44ABE">
      <w:pPr>
        <w:rPr>
          <w:rFonts w:ascii="Arial" w:hAnsi="Arial" w:cs="Arial"/>
          <w:sz w:val="20"/>
          <w:szCs w:val="20"/>
        </w:rPr>
      </w:pPr>
    </w:p>
    <w:p w14:paraId="0142341E" w14:textId="77777777" w:rsidR="00E16BDB" w:rsidRDefault="00E16BDB" w:rsidP="001D13DC">
      <w:pPr>
        <w:pStyle w:val="Prrafodelista"/>
      </w:pPr>
    </w:p>
    <w:p w14:paraId="63D60D4E" w14:textId="77777777" w:rsidR="00E16BDB" w:rsidRDefault="00E16BDB" w:rsidP="001D13DC">
      <w:pPr>
        <w:pStyle w:val="Prrafodelista"/>
      </w:pPr>
    </w:p>
    <w:p w14:paraId="25C96233" w14:textId="77777777" w:rsidR="00E16BDB" w:rsidRDefault="00E16BDB" w:rsidP="001D13DC">
      <w:pPr>
        <w:pStyle w:val="Prrafodelista"/>
      </w:pPr>
    </w:p>
    <w:p w14:paraId="39C8FCF1" w14:textId="77777777" w:rsidR="00E16BDB" w:rsidRDefault="00E16BDB" w:rsidP="001D13DC">
      <w:pPr>
        <w:pStyle w:val="Prrafodelista"/>
      </w:pPr>
    </w:p>
    <w:p w14:paraId="6E9C8F27" w14:textId="77777777" w:rsidR="00E16BDB" w:rsidRDefault="00E16BDB" w:rsidP="001D13DC">
      <w:pPr>
        <w:pStyle w:val="Prrafodelista"/>
      </w:pPr>
    </w:p>
    <w:p w14:paraId="072CB0B3" w14:textId="77777777" w:rsidR="00E16BDB" w:rsidRDefault="00E16BDB" w:rsidP="001D13DC">
      <w:pPr>
        <w:pStyle w:val="Prrafodelista"/>
      </w:pPr>
    </w:p>
    <w:p w14:paraId="58837B4C" w14:textId="77777777" w:rsidR="00E16BDB" w:rsidRDefault="00E16BDB" w:rsidP="001D13DC">
      <w:pPr>
        <w:pStyle w:val="Prrafodelista"/>
      </w:pPr>
    </w:p>
    <w:p w14:paraId="471DFC42" w14:textId="77777777" w:rsidR="00E16BDB" w:rsidRDefault="00E16BDB" w:rsidP="001D13DC">
      <w:pPr>
        <w:pStyle w:val="Prrafodelista"/>
      </w:pPr>
    </w:p>
    <w:p w14:paraId="64634E29" w14:textId="77777777" w:rsidR="00E16BDB" w:rsidRDefault="00E16BDB" w:rsidP="001D13DC">
      <w:pPr>
        <w:pStyle w:val="Prrafodelista"/>
      </w:pPr>
    </w:p>
    <w:p w14:paraId="50BA6119" w14:textId="77777777" w:rsidR="00E16BDB" w:rsidRDefault="00E16BDB" w:rsidP="001D13DC">
      <w:pPr>
        <w:pStyle w:val="Prrafodelista"/>
      </w:pPr>
    </w:p>
    <w:p w14:paraId="192BCCA2" w14:textId="77777777" w:rsidR="00E16BDB" w:rsidRDefault="00E16BDB" w:rsidP="001D13DC">
      <w:pPr>
        <w:pStyle w:val="Prrafodelista"/>
      </w:pPr>
    </w:p>
    <w:p w14:paraId="40562071" w14:textId="77777777" w:rsidR="00E16BDB" w:rsidRDefault="00E16BDB" w:rsidP="001D13DC">
      <w:pPr>
        <w:pStyle w:val="Prrafodelista"/>
      </w:pPr>
    </w:p>
    <w:p w14:paraId="432774BB" w14:textId="77777777" w:rsidR="00E16BDB" w:rsidRDefault="00E16BDB" w:rsidP="001D13DC">
      <w:pPr>
        <w:pStyle w:val="Prrafodelista"/>
      </w:pPr>
    </w:p>
    <w:p w14:paraId="5BB5F011" w14:textId="77777777" w:rsidR="00E16BDB" w:rsidRPr="001D13DC" w:rsidRDefault="00E16BDB" w:rsidP="001D13DC">
      <w:pPr>
        <w:pStyle w:val="Prrafodelista"/>
      </w:pPr>
    </w:p>
    <w:sectPr w:rsidR="00E16BDB" w:rsidRPr="001D13DC" w:rsidSect="001412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95C394B"/>
    <w:multiLevelType w:val="hybridMultilevel"/>
    <w:tmpl w:val="84149A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E10A53"/>
    <w:multiLevelType w:val="hybridMultilevel"/>
    <w:tmpl w:val="7764AA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494107"/>
    <w:multiLevelType w:val="hybridMultilevel"/>
    <w:tmpl w:val="22B6FD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8D2EA5"/>
    <w:multiLevelType w:val="hybridMultilevel"/>
    <w:tmpl w:val="6C36E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E355CA4"/>
    <w:multiLevelType w:val="hybridMultilevel"/>
    <w:tmpl w:val="7764AA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9137A9"/>
    <w:multiLevelType w:val="hybridMultilevel"/>
    <w:tmpl w:val="371A43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93D1081"/>
    <w:multiLevelType w:val="hybridMultilevel"/>
    <w:tmpl w:val="B5065C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C5B0F37"/>
    <w:multiLevelType w:val="hybridMultilevel"/>
    <w:tmpl w:val="EA16EC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17F3B5D"/>
    <w:multiLevelType w:val="hybridMultilevel"/>
    <w:tmpl w:val="29620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1D650BC"/>
    <w:multiLevelType w:val="hybridMultilevel"/>
    <w:tmpl w:val="0CBCF7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CAE516E"/>
    <w:multiLevelType w:val="hybridMultilevel"/>
    <w:tmpl w:val="4B02E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5DB5374"/>
    <w:multiLevelType w:val="hybridMultilevel"/>
    <w:tmpl w:val="88080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F42B9B"/>
    <w:multiLevelType w:val="hybridMultilevel"/>
    <w:tmpl w:val="0A780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E14176F"/>
    <w:multiLevelType w:val="hybridMultilevel"/>
    <w:tmpl w:val="6E40E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5"/>
  </w:num>
  <w:num w:numId="3">
    <w:abstractNumId w:val="0"/>
  </w:num>
  <w:num w:numId="4">
    <w:abstractNumId w:val="1"/>
  </w:num>
  <w:num w:numId="5">
    <w:abstractNumId w:val="2"/>
  </w:num>
  <w:num w:numId="6">
    <w:abstractNumId w:val="3"/>
  </w:num>
  <w:num w:numId="7">
    <w:abstractNumId w:val="4"/>
  </w:num>
  <w:num w:numId="8">
    <w:abstractNumId w:val="5"/>
  </w:num>
  <w:num w:numId="9">
    <w:abstractNumId w:val="7"/>
  </w:num>
  <w:num w:numId="10">
    <w:abstractNumId w:val="14"/>
  </w:num>
  <w:num w:numId="11">
    <w:abstractNumId w:val="9"/>
  </w:num>
  <w:num w:numId="12">
    <w:abstractNumId w:val="19"/>
  </w:num>
  <w:num w:numId="13">
    <w:abstractNumId w:val="12"/>
  </w:num>
  <w:num w:numId="14">
    <w:abstractNumId w:val="13"/>
  </w:num>
  <w:num w:numId="15">
    <w:abstractNumId w:val="17"/>
  </w:num>
  <w:num w:numId="16">
    <w:abstractNumId w:val="16"/>
  </w:num>
  <w:num w:numId="17">
    <w:abstractNumId w:val="6"/>
  </w:num>
  <w:num w:numId="18">
    <w:abstractNumId w:val="11"/>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DC"/>
    <w:rsid w:val="00092649"/>
    <w:rsid w:val="00141288"/>
    <w:rsid w:val="00196354"/>
    <w:rsid w:val="001D13DC"/>
    <w:rsid w:val="00223564"/>
    <w:rsid w:val="00262DD9"/>
    <w:rsid w:val="006838B8"/>
    <w:rsid w:val="00822C7C"/>
    <w:rsid w:val="00AD6A7C"/>
    <w:rsid w:val="00AF02D8"/>
    <w:rsid w:val="00B44ABE"/>
    <w:rsid w:val="00B455CE"/>
    <w:rsid w:val="00CE6BC8"/>
    <w:rsid w:val="00E16BDB"/>
    <w:rsid w:val="00FA01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A8B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3DC"/>
    <w:pPr>
      <w:ind w:left="720"/>
      <w:contextualSpacing/>
    </w:pPr>
  </w:style>
  <w:style w:type="paragraph" w:styleId="Textodeglobo">
    <w:name w:val="Balloon Text"/>
    <w:basedOn w:val="Normal"/>
    <w:link w:val="TextodegloboCar"/>
    <w:uiPriority w:val="99"/>
    <w:semiHidden/>
    <w:unhideWhenUsed/>
    <w:rsid w:val="006838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838B8"/>
    <w:rPr>
      <w:rFonts w:ascii="Lucida Grande" w:hAnsi="Lucida Grande"/>
      <w:sz w:val="18"/>
      <w:szCs w:val="18"/>
    </w:rPr>
  </w:style>
  <w:style w:type="character" w:styleId="Hipervnculo">
    <w:name w:val="Hyperlink"/>
    <w:basedOn w:val="Fuentedeprrafopredeter"/>
    <w:uiPriority w:val="99"/>
    <w:unhideWhenUsed/>
    <w:rsid w:val="00B44ABE"/>
    <w:rPr>
      <w:color w:val="0000FF" w:themeColor="hyperlink"/>
      <w:u w:val="single"/>
    </w:rPr>
  </w:style>
  <w:style w:type="character" w:styleId="Hipervnculovisitado">
    <w:name w:val="FollowedHyperlink"/>
    <w:basedOn w:val="Fuentedeprrafopredeter"/>
    <w:uiPriority w:val="99"/>
    <w:semiHidden/>
    <w:unhideWhenUsed/>
    <w:rsid w:val="00AD6A7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3DC"/>
    <w:pPr>
      <w:ind w:left="720"/>
      <w:contextualSpacing/>
    </w:pPr>
  </w:style>
  <w:style w:type="paragraph" w:styleId="Textodeglobo">
    <w:name w:val="Balloon Text"/>
    <w:basedOn w:val="Normal"/>
    <w:link w:val="TextodegloboCar"/>
    <w:uiPriority w:val="99"/>
    <w:semiHidden/>
    <w:unhideWhenUsed/>
    <w:rsid w:val="006838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838B8"/>
    <w:rPr>
      <w:rFonts w:ascii="Lucida Grande" w:hAnsi="Lucida Grande"/>
      <w:sz w:val="18"/>
      <w:szCs w:val="18"/>
    </w:rPr>
  </w:style>
  <w:style w:type="character" w:styleId="Hipervnculo">
    <w:name w:val="Hyperlink"/>
    <w:basedOn w:val="Fuentedeprrafopredeter"/>
    <w:uiPriority w:val="99"/>
    <w:unhideWhenUsed/>
    <w:rsid w:val="00B44ABE"/>
    <w:rPr>
      <w:color w:val="0000FF" w:themeColor="hyperlink"/>
      <w:u w:val="single"/>
    </w:rPr>
  </w:style>
  <w:style w:type="character" w:styleId="Hipervnculovisitado">
    <w:name w:val="FollowedHyperlink"/>
    <w:basedOn w:val="Fuentedeprrafopredeter"/>
    <w:uiPriority w:val="99"/>
    <w:semiHidden/>
    <w:unhideWhenUsed/>
    <w:rsid w:val="00AD6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youtube.com/watch?v=USyoT_Ha_b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879</Words>
  <Characters>4837</Characters>
  <Application>Microsoft Macintosh Word</Application>
  <DocSecurity>0</DocSecurity>
  <Lines>40</Lines>
  <Paragraphs>11</Paragraphs>
  <ScaleCrop>false</ScaleCrop>
  <Company>cuchuma</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sepulveda</dc:creator>
  <cp:keywords/>
  <dc:description/>
  <cp:lastModifiedBy>Johnny sepulveda</cp:lastModifiedBy>
  <cp:revision>7</cp:revision>
  <dcterms:created xsi:type="dcterms:W3CDTF">2014-02-19T00:25:00Z</dcterms:created>
  <dcterms:modified xsi:type="dcterms:W3CDTF">2014-02-19T01:31:00Z</dcterms:modified>
</cp:coreProperties>
</file>